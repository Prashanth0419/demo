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57CC" w14:textId="77777777" w:rsidR="001D5DDB" w:rsidRPr="001D5DDB" w:rsidRDefault="001D5DDB">
      <w:pPr>
        <w:rPr>
          <w:b/>
          <w:u w:val="single"/>
        </w:rPr>
      </w:pPr>
      <w:r w:rsidRPr="001D5DDB">
        <w:rPr>
          <w:b/>
          <w:u w:val="single"/>
        </w:rPr>
        <w:t>Resume guidelines</w:t>
      </w:r>
    </w:p>
    <w:p w14:paraId="371F133D" w14:textId="77777777" w:rsidR="001D5DDB" w:rsidRPr="001D5DDB" w:rsidRDefault="001D5DDB"/>
    <w:p w14:paraId="3E31D4BD" w14:textId="77777777" w:rsidR="001D5DDB" w:rsidRPr="001D5DDB" w:rsidRDefault="001D5DDB">
      <w:r w:rsidRPr="001D5DDB">
        <w:t>Create one master resume with all details, as exhaustive as possible. For submitting to client, use the master resume &amp; only keep relevant details. Customize the resume as per the client needs.</w:t>
      </w:r>
    </w:p>
    <w:p w14:paraId="18BB3EBD" w14:textId="77777777" w:rsidR="001D5DDB" w:rsidRPr="001D5DDB" w:rsidRDefault="001D5DDB"/>
    <w:p w14:paraId="62629799" w14:textId="77777777" w:rsidR="001D5DDB" w:rsidRPr="001D5DDB" w:rsidRDefault="001D5DDB">
      <w:pPr>
        <w:rPr>
          <w:b/>
          <w:u w:val="single"/>
        </w:rPr>
      </w:pPr>
      <w:r w:rsidRPr="001D5DDB">
        <w:rPr>
          <w:b/>
          <w:u w:val="single"/>
        </w:rPr>
        <w:t>Basic guidelines</w:t>
      </w:r>
    </w:p>
    <w:p w14:paraId="7B5EB899" w14:textId="77777777" w:rsidR="001D5DDB" w:rsidRPr="001D5DDB" w:rsidRDefault="001D5DDB"/>
    <w:p w14:paraId="7BDCB49F" w14:textId="77777777" w:rsidR="001D5DDB" w:rsidRPr="001D5DDB" w:rsidRDefault="001D5DDB" w:rsidP="001D5DDB">
      <w:pPr>
        <w:pStyle w:val="ListParagraph"/>
        <w:numPr>
          <w:ilvl w:val="0"/>
          <w:numId w:val="15"/>
        </w:numPr>
      </w:pPr>
      <w:r w:rsidRPr="001D5DDB">
        <w:t>Resume should contain 1 summary page, and detailed pages on project can be added in subsequent pages</w:t>
      </w:r>
    </w:p>
    <w:p w14:paraId="5D0A3F75" w14:textId="77777777" w:rsidR="001D5DDB" w:rsidRPr="001D5DDB" w:rsidRDefault="001D5DDB" w:rsidP="001D5DDB">
      <w:pPr>
        <w:pStyle w:val="ListParagraph"/>
        <w:numPr>
          <w:ilvl w:val="0"/>
          <w:numId w:val="15"/>
        </w:numPr>
      </w:pPr>
      <w:r w:rsidRPr="001D5DDB">
        <w:t>Same font size throughout the page except the title</w:t>
      </w:r>
    </w:p>
    <w:p w14:paraId="6D31438B" w14:textId="77777777" w:rsidR="001D5DDB" w:rsidRPr="001D5DDB" w:rsidRDefault="001D5DDB" w:rsidP="001D5DDB">
      <w:pPr>
        <w:pStyle w:val="ListParagraph"/>
        <w:numPr>
          <w:ilvl w:val="0"/>
          <w:numId w:val="15"/>
        </w:numPr>
      </w:pPr>
      <w:r w:rsidRPr="001D5DDB">
        <w:t>Same font style</w:t>
      </w:r>
    </w:p>
    <w:p w14:paraId="15F915BF" w14:textId="77777777" w:rsidR="001D5DDB" w:rsidRPr="001D5DDB" w:rsidRDefault="001D5DDB" w:rsidP="001D5DDB">
      <w:pPr>
        <w:pStyle w:val="ListParagraph"/>
        <w:numPr>
          <w:ilvl w:val="0"/>
          <w:numId w:val="15"/>
        </w:numPr>
      </w:pPr>
      <w:r w:rsidRPr="001D5DDB">
        <w:t>Use less boarders – use as much space of the page as possible</w:t>
      </w:r>
    </w:p>
    <w:p w14:paraId="0FC409BF" w14:textId="77777777" w:rsidR="001D5DDB" w:rsidRPr="001D5DDB" w:rsidRDefault="001D5DDB" w:rsidP="001D5DDB">
      <w:pPr>
        <w:pStyle w:val="ListParagraph"/>
        <w:numPr>
          <w:ilvl w:val="0"/>
          <w:numId w:val="15"/>
        </w:numPr>
      </w:pPr>
      <w:r w:rsidRPr="001D5DDB">
        <w:t>Bold key words which convey key messages</w:t>
      </w:r>
    </w:p>
    <w:p w14:paraId="6EB69131" w14:textId="77777777" w:rsidR="001D5DDB" w:rsidRPr="001D5DDB" w:rsidRDefault="001D5DDB" w:rsidP="001D5DDB">
      <w:pPr>
        <w:pStyle w:val="ListParagraph"/>
        <w:numPr>
          <w:ilvl w:val="0"/>
          <w:numId w:val="15"/>
        </w:numPr>
      </w:pPr>
      <w:r w:rsidRPr="001D5DDB">
        <w:t>Use standard English terms, used across industry. Grammar/spelling check.</w:t>
      </w:r>
    </w:p>
    <w:p w14:paraId="6CECF677" w14:textId="77777777" w:rsidR="001D5DDB" w:rsidRPr="001D5DDB" w:rsidRDefault="001D5DDB" w:rsidP="001D5DDB">
      <w:pPr>
        <w:pStyle w:val="ListParagraph"/>
        <w:numPr>
          <w:ilvl w:val="0"/>
          <w:numId w:val="15"/>
        </w:numPr>
      </w:pPr>
      <w:r w:rsidRPr="001D5DDB">
        <w:t>All key inputs should be available, don’t write NA or leave anything blank</w:t>
      </w:r>
    </w:p>
    <w:p w14:paraId="59B82233" w14:textId="77777777" w:rsidR="001D5DDB" w:rsidRPr="001D5DDB" w:rsidRDefault="001D5DDB" w:rsidP="001D5DDB">
      <w:pPr>
        <w:pStyle w:val="ListParagraph"/>
        <w:numPr>
          <w:ilvl w:val="0"/>
          <w:numId w:val="15"/>
        </w:numPr>
      </w:pPr>
      <w:r w:rsidRPr="001D5DDB">
        <w:t>Be consistent in writing dates, role</w:t>
      </w:r>
    </w:p>
    <w:p w14:paraId="0804D8D2" w14:textId="77777777" w:rsidR="001D5DDB" w:rsidRPr="001D5DDB" w:rsidRDefault="001D5DDB" w:rsidP="001D5DDB">
      <w:pPr>
        <w:pStyle w:val="ListParagraph"/>
        <w:numPr>
          <w:ilvl w:val="0"/>
          <w:numId w:val="15"/>
        </w:numPr>
      </w:pPr>
      <w:r w:rsidRPr="001D5DDB">
        <w:t>Follow chronological order in roles, project, education</w:t>
      </w:r>
    </w:p>
    <w:p w14:paraId="3CFE9F0B" w14:textId="77777777" w:rsidR="001D5DDB" w:rsidRPr="001D5DDB" w:rsidRDefault="001D5DDB" w:rsidP="001D5DDB">
      <w:pPr>
        <w:pStyle w:val="ListParagraph"/>
        <w:numPr>
          <w:ilvl w:val="0"/>
          <w:numId w:val="15"/>
        </w:numPr>
      </w:pPr>
      <w:r w:rsidRPr="001D5DDB">
        <w:t>All details in the resume should have relevance to the client, if the projects done are not as per client need, then the experience summary should show key impact &amp; efforts put by the associate</w:t>
      </w:r>
    </w:p>
    <w:p w14:paraId="0F285007" w14:textId="77777777" w:rsidR="001D5DDB" w:rsidRPr="001D5DDB" w:rsidRDefault="001D5DDB" w:rsidP="001D5DDB">
      <w:pPr>
        <w:pStyle w:val="ListParagraph"/>
        <w:numPr>
          <w:ilvl w:val="0"/>
          <w:numId w:val="15"/>
        </w:numPr>
      </w:pPr>
      <w:r w:rsidRPr="001D5DDB">
        <w:t>Don’t just use words like large, multiple, etc. – please quantify or give examples</w:t>
      </w:r>
    </w:p>
    <w:p w14:paraId="1892C6A8" w14:textId="31C05D89" w:rsidR="001D5DDB" w:rsidRPr="001D5DDB" w:rsidRDefault="001D5DDB" w:rsidP="001D5DDB">
      <w:pPr>
        <w:pStyle w:val="ListParagraph"/>
        <w:numPr>
          <w:ilvl w:val="0"/>
          <w:numId w:val="15"/>
        </w:numPr>
      </w:pPr>
      <w:r w:rsidRPr="001D5DDB">
        <w:t xml:space="preserve">Finally submit resume in </w:t>
      </w:r>
      <w:r w:rsidR="00542A92">
        <w:t xml:space="preserve">Word Format. </w:t>
      </w:r>
    </w:p>
    <w:p w14:paraId="51DBD1A7" w14:textId="77777777" w:rsidR="001D5DDB" w:rsidRPr="001D5DDB" w:rsidRDefault="001D5DDB" w:rsidP="001D5DDB"/>
    <w:p w14:paraId="7906DD77" w14:textId="77777777" w:rsidR="001D5DDB" w:rsidRPr="001D5DDB" w:rsidRDefault="001D5DDB" w:rsidP="001D5DDB">
      <w:pPr>
        <w:rPr>
          <w:b/>
          <w:u w:val="single"/>
        </w:rPr>
      </w:pPr>
      <w:r w:rsidRPr="001D5DDB">
        <w:rPr>
          <w:b/>
          <w:u w:val="single"/>
        </w:rPr>
        <w:t>Content guidelines</w:t>
      </w:r>
    </w:p>
    <w:p w14:paraId="176B0A5B" w14:textId="77777777" w:rsidR="001D5DDB" w:rsidRPr="001D5DDB" w:rsidRDefault="001D5DDB" w:rsidP="001D5DDB"/>
    <w:p w14:paraId="0078FCBC" w14:textId="77777777" w:rsidR="001D5DDB" w:rsidRPr="001D5DDB" w:rsidRDefault="001D5DDB" w:rsidP="001D5DDB">
      <w:pPr>
        <w:pStyle w:val="ListParagraph"/>
        <w:numPr>
          <w:ilvl w:val="0"/>
          <w:numId w:val="15"/>
        </w:numPr>
      </w:pPr>
      <w:r w:rsidRPr="001D5DDB">
        <w:t>Summary page should contain following elements:</w:t>
      </w:r>
    </w:p>
    <w:p w14:paraId="3C846A33" w14:textId="77777777" w:rsidR="001D5DDB" w:rsidRPr="001D5DDB" w:rsidRDefault="001D5DDB" w:rsidP="001D5DDB">
      <w:pPr>
        <w:pStyle w:val="ListParagraph"/>
        <w:numPr>
          <w:ilvl w:val="1"/>
          <w:numId w:val="15"/>
        </w:numPr>
      </w:pPr>
      <w:r w:rsidRPr="001D5DDB">
        <w:rPr>
          <w:b/>
        </w:rPr>
        <w:t>Summary:</w:t>
      </w:r>
      <w:r w:rsidRPr="001D5DDB">
        <w:t xml:space="preserve"> Crisp; should not contain more than 5 lines. It should highlight total experience, basic idea of number of projects or accounts, diverse topics or geographies &amp; core experience or expertise </w:t>
      </w:r>
    </w:p>
    <w:p w14:paraId="3EEAFF52" w14:textId="77777777" w:rsidR="001D5DDB" w:rsidRPr="001D5DDB" w:rsidRDefault="001D5DDB" w:rsidP="001D5DDB">
      <w:pPr>
        <w:pStyle w:val="ListParagraph"/>
        <w:numPr>
          <w:ilvl w:val="1"/>
          <w:numId w:val="15"/>
        </w:numPr>
      </w:pPr>
      <w:r w:rsidRPr="001D5DDB">
        <w:rPr>
          <w:b/>
        </w:rPr>
        <w:t>Title:</w:t>
      </w:r>
      <w:r w:rsidRPr="001D5DDB">
        <w:t xml:space="preserve"> Name should be bold &amp; highlighted; Include - Current role or designation, email ID, location, phone, </w:t>
      </w:r>
      <w:proofErr w:type="spellStart"/>
      <w:r w:rsidRPr="001D5DDB">
        <w:t>Linkedin</w:t>
      </w:r>
      <w:proofErr w:type="spellEnd"/>
      <w:r w:rsidRPr="001D5DDB">
        <w:t xml:space="preserve"> link, Photo</w:t>
      </w:r>
    </w:p>
    <w:p w14:paraId="5851B518" w14:textId="77777777" w:rsidR="001D5DDB" w:rsidRPr="001D5DDB" w:rsidRDefault="001D5DDB" w:rsidP="001D5DDB">
      <w:pPr>
        <w:pStyle w:val="ListParagraph"/>
        <w:numPr>
          <w:ilvl w:val="1"/>
          <w:numId w:val="15"/>
        </w:numPr>
      </w:pPr>
      <w:r w:rsidRPr="001D5DDB">
        <w:rPr>
          <w:b/>
        </w:rPr>
        <w:t>Education:</w:t>
      </w:r>
      <w:r w:rsidRPr="001D5DDB">
        <w:t xml:space="preserve"> Include only engineering &amp; above degree (not class 12</w:t>
      </w:r>
      <w:r w:rsidRPr="001D5DDB">
        <w:rPr>
          <w:vertAlign w:val="superscript"/>
        </w:rPr>
        <w:t>th</w:t>
      </w:r>
      <w:r w:rsidRPr="001D5DDB">
        <w:t>)</w:t>
      </w:r>
    </w:p>
    <w:p w14:paraId="519D3E6C" w14:textId="77777777" w:rsidR="001D5DDB" w:rsidRPr="001D5DDB" w:rsidRDefault="001D5DDB" w:rsidP="001D5DDB">
      <w:pPr>
        <w:pStyle w:val="ListParagraph"/>
        <w:numPr>
          <w:ilvl w:val="1"/>
          <w:numId w:val="15"/>
        </w:numPr>
      </w:pPr>
      <w:r w:rsidRPr="001D5DDB">
        <w:rPr>
          <w:b/>
        </w:rPr>
        <w:t>Role history:</w:t>
      </w:r>
      <w:r w:rsidRPr="001D5DDB">
        <w:t xml:space="preserve"> Key roles played across different projects, including internal projects with month, year &amp; duration</w:t>
      </w:r>
    </w:p>
    <w:p w14:paraId="187093DF" w14:textId="77777777" w:rsidR="001D5DDB" w:rsidRPr="001D5DDB" w:rsidRDefault="001D5DDB" w:rsidP="001D5DDB">
      <w:pPr>
        <w:pStyle w:val="ListParagraph"/>
        <w:numPr>
          <w:ilvl w:val="1"/>
          <w:numId w:val="15"/>
        </w:numPr>
      </w:pPr>
      <w:r w:rsidRPr="001D5DDB">
        <w:rPr>
          <w:b/>
        </w:rPr>
        <w:t>Core Skills:</w:t>
      </w:r>
      <w:r w:rsidRPr="001D5DDB">
        <w:t xml:space="preserve"> Categorize skills in different buckets which is easier to read. Do not include common skills like MS Excel, team player, good communication, etc. Categorize should be changed based on the type of role &amp; client expectation.</w:t>
      </w:r>
    </w:p>
    <w:p w14:paraId="31E5954C" w14:textId="77777777" w:rsidR="001D5DDB" w:rsidRPr="001D5DDB" w:rsidRDefault="001D5DDB" w:rsidP="001D5DDB">
      <w:pPr>
        <w:pStyle w:val="ListParagraph"/>
        <w:numPr>
          <w:ilvl w:val="1"/>
          <w:numId w:val="15"/>
        </w:numPr>
      </w:pPr>
      <w:r w:rsidRPr="001D5DDB">
        <w:rPr>
          <w:b/>
        </w:rPr>
        <w:t>Expertise:</w:t>
      </w:r>
      <w:r w:rsidRPr="001D5DDB">
        <w:t xml:space="preserve"> 2-3 key expertise areas, should be in line with client expectation</w:t>
      </w:r>
    </w:p>
    <w:p w14:paraId="4F9D62CB" w14:textId="77777777" w:rsidR="001D5DDB" w:rsidRPr="001D5DDB" w:rsidRDefault="001D5DDB" w:rsidP="001D5DDB">
      <w:pPr>
        <w:pStyle w:val="ListParagraph"/>
        <w:numPr>
          <w:ilvl w:val="1"/>
          <w:numId w:val="15"/>
        </w:numPr>
      </w:pPr>
      <w:r w:rsidRPr="001D5DDB">
        <w:rPr>
          <w:b/>
        </w:rPr>
        <w:t>Awards &amp; certifications:</w:t>
      </w:r>
      <w:r w:rsidRPr="001D5DDB">
        <w:t xml:space="preserve"> Only keep relevant ones, (Awards &amp; certifications in class 12 might not be relevant)</w:t>
      </w:r>
    </w:p>
    <w:p w14:paraId="63E3EBF2" w14:textId="3C955D81" w:rsidR="001D5DDB" w:rsidRPr="001D5DDB" w:rsidRDefault="001D5DDB" w:rsidP="001D5DDB">
      <w:pPr>
        <w:pStyle w:val="ListParagraph"/>
        <w:numPr>
          <w:ilvl w:val="1"/>
          <w:numId w:val="15"/>
        </w:numPr>
      </w:pPr>
      <w:r w:rsidRPr="001D5DDB">
        <w:rPr>
          <w:b/>
        </w:rPr>
        <w:t>Experience summary:</w:t>
      </w:r>
      <w:r w:rsidRPr="001D5DDB">
        <w:t xml:space="preserve"> Provide project highlights in one line with role &amp; timeline. Provide 2-3 sub-bullet points per project, highlighting key </w:t>
      </w:r>
      <w:r w:rsidR="00E034EE">
        <w:t xml:space="preserve">accomplishments, using </w:t>
      </w:r>
      <w:r w:rsidRPr="001D5DDB">
        <w:t xml:space="preserve">technologies/skills </w:t>
      </w:r>
      <w:r w:rsidR="00E034EE">
        <w:t xml:space="preserve">and </w:t>
      </w:r>
      <w:r w:rsidRPr="001D5DDB">
        <w:t>challenges overcome. Don’t use generic statements like “Resolved bugs, run test cases, collaborated with team members, etc.</w:t>
      </w:r>
    </w:p>
    <w:p w14:paraId="39DF99D3" w14:textId="77777777" w:rsidR="001D5DDB" w:rsidRPr="001D5DDB" w:rsidRDefault="001D5DDB" w:rsidP="001D5DDB">
      <w:pPr>
        <w:pStyle w:val="ListParagraph"/>
        <w:numPr>
          <w:ilvl w:val="0"/>
          <w:numId w:val="15"/>
        </w:numPr>
      </w:pPr>
      <w:r w:rsidRPr="001D5DDB">
        <w:t>Professional experience section should be detailed but limited to key projects. Guidelines:</w:t>
      </w:r>
    </w:p>
    <w:p w14:paraId="411F7AFD" w14:textId="77777777" w:rsidR="001D5DDB" w:rsidRPr="001D5DDB" w:rsidRDefault="001D5DDB" w:rsidP="001D5DDB">
      <w:pPr>
        <w:pStyle w:val="ListParagraph"/>
        <w:numPr>
          <w:ilvl w:val="1"/>
          <w:numId w:val="15"/>
        </w:numPr>
      </w:pPr>
      <w:r w:rsidRPr="001D5DDB">
        <w:t>Top 1-2 projects should be main projects that we want to convey to client</w:t>
      </w:r>
    </w:p>
    <w:p w14:paraId="6FBE020A" w14:textId="77777777" w:rsidR="001D5DDB" w:rsidRPr="001D5DDB" w:rsidRDefault="001D5DDB" w:rsidP="001D5DDB">
      <w:pPr>
        <w:pStyle w:val="ListParagraph"/>
        <w:numPr>
          <w:ilvl w:val="1"/>
          <w:numId w:val="15"/>
        </w:numPr>
      </w:pPr>
      <w:r w:rsidRPr="001D5DDB">
        <w:t>No sections of the projects should be repeated</w:t>
      </w:r>
    </w:p>
    <w:p w14:paraId="180B9775" w14:textId="77777777" w:rsidR="001D5DDB" w:rsidRPr="001D5DDB" w:rsidRDefault="001D5DDB" w:rsidP="001D5DDB">
      <w:pPr>
        <w:pStyle w:val="ListParagraph"/>
        <w:numPr>
          <w:ilvl w:val="1"/>
          <w:numId w:val="15"/>
        </w:numPr>
      </w:pPr>
      <w:r w:rsidRPr="001D5DDB">
        <w:t>Core sections – project description, activities, tools used, role played, duration</w:t>
      </w:r>
    </w:p>
    <w:p w14:paraId="0FBE22E6" w14:textId="77777777" w:rsidR="001D5DDB" w:rsidRPr="001D5DDB" w:rsidRDefault="001D5DDB"/>
    <w:tbl>
      <w:tblPr>
        <w:tblW w:w="10978" w:type="dxa"/>
        <w:tblInd w:w="-894" w:type="dxa"/>
        <w:tblLayout w:type="fixed"/>
        <w:tblLook w:val="0000" w:firstRow="0" w:lastRow="0" w:firstColumn="0" w:lastColumn="0" w:noHBand="0" w:noVBand="0"/>
      </w:tblPr>
      <w:tblGrid>
        <w:gridCol w:w="2557"/>
        <w:gridCol w:w="3642"/>
        <w:gridCol w:w="3209"/>
        <w:gridCol w:w="239"/>
        <w:gridCol w:w="1331"/>
      </w:tblGrid>
      <w:tr w:rsidR="001D5DDB" w:rsidRPr="001D5DDB" w14:paraId="72C29AFA" w14:textId="77777777" w:rsidTr="001D5DDB">
        <w:trPr>
          <w:cantSplit/>
          <w:trHeight w:val="56"/>
        </w:trPr>
        <w:tc>
          <w:tcPr>
            <w:tcW w:w="2557" w:type="dxa"/>
            <w:tcBorders>
              <w:top w:val="single" w:sz="4" w:space="0" w:color="000000"/>
              <w:left w:val="single" w:sz="4" w:space="0" w:color="000000"/>
              <w:bottom w:val="single" w:sz="4" w:space="0" w:color="000000"/>
              <w:right w:val="single" w:sz="4" w:space="0" w:color="auto"/>
            </w:tcBorders>
            <w:shd w:val="clear" w:color="auto" w:fill="auto"/>
          </w:tcPr>
          <w:p w14:paraId="0C4D784C" w14:textId="43B1143E" w:rsidR="001D5DDB" w:rsidRPr="001D5DDB" w:rsidRDefault="00BF3CB0" w:rsidP="00A32B45">
            <w:pPr>
              <w:pStyle w:val="Header"/>
              <w:jc w:val="center"/>
              <w:rPr>
                <w:b/>
                <w:sz w:val="20"/>
              </w:rPr>
            </w:pPr>
            <w:r>
              <w:rPr>
                <w:noProof/>
              </w:rPr>
              <w:lastRenderedPageBreak/>
              <w:drawing>
                <wp:inline distT="0" distB="0" distL="0" distR="0" wp14:anchorId="7B627552" wp14:editId="004E6AA0">
                  <wp:extent cx="1273071" cy="314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9360" cy="315878"/>
                          </a:xfrm>
                          <a:prstGeom prst="rect">
                            <a:avLst/>
                          </a:prstGeom>
                        </pic:spPr>
                      </pic:pic>
                    </a:graphicData>
                  </a:graphic>
                </wp:inline>
              </w:drawing>
            </w:r>
            <w:r w:rsidR="001D5DDB" w:rsidRPr="001D5DDB">
              <w:rPr>
                <w:sz w:val="20"/>
              </w:rPr>
              <w:t xml:space="preserve"> </w:t>
            </w:r>
          </w:p>
        </w:tc>
        <w:tc>
          <w:tcPr>
            <w:tcW w:w="3642" w:type="dxa"/>
            <w:tcBorders>
              <w:top w:val="single" w:sz="4" w:space="0" w:color="auto"/>
              <w:left w:val="single" w:sz="4" w:space="0" w:color="auto"/>
              <w:bottom w:val="single" w:sz="4" w:space="0" w:color="auto"/>
              <w:right w:val="single" w:sz="4" w:space="0" w:color="auto"/>
            </w:tcBorders>
            <w:shd w:val="clear" w:color="auto" w:fill="auto"/>
          </w:tcPr>
          <w:p w14:paraId="130CAB91" w14:textId="77777777" w:rsidR="001D5DDB" w:rsidRPr="001D5DDB" w:rsidRDefault="001D5DDB" w:rsidP="00A32B45">
            <w:pPr>
              <w:pStyle w:val="Header"/>
              <w:rPr>
                <w:b/>
                <w:sz w:val="56"/>
                <w:szCs w:val="56"/>
              </w:rPr>
            </w:pPr>
            <w:r w:rsidRPr="001D5DDB">
              <w:rPr>
                <w:b/>
                <w:sz w:val="56"/>
                <w:szCs w:val="56"/>
              </w:rPr>
              <w:t>Sunil Chavan</w:t>
            </w:r>
          </w:p>
          <w:p w14:paraId="681E96BD" w14:textId="77777777" w:rsidR="001D5DDB" w:rsidRPr="001D5DDB" w:rsidRDefault="001D5DDB" w:rsidP="001D5DDB">
            <w:pPr>
              <w:pStyle w:val="Header"/>
              <w:rPr>
                <w:sz w:val="20"/>
              </w:rPr>
            </w:pPr>
            <w:bookmarkStart w:id="0" w:name="_GoBack"/>
            <w:bookmarkEnd w:id="0"/>
          </w:p>
        </w:tc>
        <w:tc>
          <w:tcPr>
            <w:tcW w:w="3209" w:type="dxa"/>
            <w:tcBorders>
              <w:top w:val="single" w:sz="4" w:space="0" w:color="000000"/>
              <w:left w:val="single" w:sz="4" w:space="0" w:color="auto"/>
              <w:bottom w:val="single" w:sz="4" w:space="0" w:color="000000"/>
              <w:right w:val="single" w:sz="4" w:space="0" w:color="auto"/>
            </w:tcBorders>
          </w:tcPr>
          <w:p w14:paraId="7889D248" w14:textId="77777777" w:rsidR="001D5DDB" w:rsidRPr="001D5DDB" w:rsidRDefault="001D5DDB" w:rsidP="001D5DDB">
            <w:pPr>
              <w:pStyle w:val="Header"/>
              <w:rPr>
                <w:b/>
                <w:sz w:val="20"/>
              </w:rPr>
            </w:pPr>
            <w:r w:rsidRPr="001D5DDB">
              <w:rPr>
                <w:b/>
                <w:sz w:val="20"/>
              </w:rPr>
              <w:t xml:space="preserve">Email Id –  </w:t>
            </w:r>
            <w:hyperlink r:id="rId8" w:history="1">
              <w:r w:rsidRPr="001D5DDB">
                <w:rPr>
                  <w:rStyle w:val="Hyperlink"/>
                  <w:b/>
                  <w:sz w:val="20"/>
                </w:rPr>
                <w:t>sunil.chavan@zensar.com</w:t>
              </w:r>
            </w:hyperlink>
          </w:p>
          <w:p w14:paraId="5A551D80" w14:textId="77777777" w:rsidR="001D5DDB" w:rsidRPr="001D5DDB" w:rsidRDefault="001D5DDB" w:rsidP="001D5DDB">
            <w:pPr>
              <w:pStyle w:val="Header"/>
              <w:rPr>
                <w:sz w:val="20"/>
              </w:rPr>
            </w:pPr>
            <w:r w:rsidRPr="001D5DDB">
              <w:rPr>
                <w:sz w:val="20"/>
              </w:rPr>
              <w:t>Ph:</w:t>
            </w:r>
          </w:p>
          <w:p w14:paraId="0E598F65" w14:textId="77777777" w:rsidR="001D5DDB" w:rsidRPr="001D5DDB" w:rsidRDefault="001D5DDB" w:rsidP="001D5DDB">
            <w:pPr>
              <w:pStyle w:val="Header"/>
              <w:rPr>
                <w:sz w:val="20"/>
              </w:rPr>
            </w:pPr>
            <w:r w:rsidRPr="001D5DDB">
              <w:rPr>
                <w:sz w:val="20"/>
              </w:rPr>
              <w:t>Location:</w:t>
            </w:r>
          </w:p>
          <w:p w14:paraId="1CDECBA4" w14:textId="77777777" w:rsidR="001D5DDB" w:rsidRPr="001D5DDB" w:rsidRDefault="001D5DDB" w:rsidP="00A32B45">
            <w:pPr>
              <w:pStyle w:val="Header"/>
              <w:rPr>
                <w:sz w:val="20"/>
              </w:rPr>
            </w:pPr>
            <w:r w:rsidRPr="001D5DDB">
              <w:rPr>
                <w:sz w:val="20"/>
              </w:rPr>
              <w:t>Linked</w:t>
            </w:r>
            <w:r w:rsidR="002B386C">
              <w:rPr>
                <w:sz w:val="20"/>
              </w:rPr>
              <w:t>I</w:t>
            </w:r>
            <w:r w:rsidRPr="001D5DDB">
              <w:rPr>
                <w:sz w:val="20"/>
              </w:rPr>
              <w:t>n:</w:t>
            </w:r>
          </w:p>
        </w:tc>
        <w:tc>
          <w:tcPr>
            <w:tcW w:w="239" w:type="dxa"/>
            <w:tcBorders>
              <w:top w:val="single" w:sz="4" w:space="0" w:color="000000"/>
              <w:left w:val="single" w:sz="4" w:space="0" w:color="auto"/>
              <w:bottom w:val="single" w:sz="4" w:space="0" w:color="000000"/>
            </w:tcBorders>
            <w:shd w:val="clear" w:color="auto" w:fill="auto"/>
          </w:tcPr>
          <w:p w14:paraId="2A372407" w14:textId="77777777" w:rsidR="001D5DDB" w:rsidRPr="001D5DDB" w:rsidRDefault="001D5DDB" w:rsidP="00A32B45">
            <w:pPr>
              <w:pStyle w:val="Header"/>
              <w:rPr>
                <w:sz w:val="20"/>
              </w:rPr>
            </w:pPr>
          </w:p>
        </w:tc>
        <w:tc>
          <w:tcPr>
            <w:tcW w:w="1331" w:type="dxa"/>
            <w:tcBorders>
              <w:top w:val="single" w:sz="4" w:space="0" w:color="000000"/>
              <w:bottom w:val="single" w:sz="4" w:space="0" w:color="000000"/>
              <w:right w:val="single" w:sz="4" w:space="0" w:color="000000"/>
            </w:tcBorders>
            <w:shd w:val="clear" w:color="auto" w:fill="auto"/>
          </w:tcPr>
          <w:p w14:paraId="206DE508" w14:textId="77777777" w:rsidR="001D5DDB" w:rsidRPr="001D5DDB" w:rsidRDefault="001D5DDB" w:rsidP="00A32B45">
            <w:pPr>
              <w:pStyle w:val="Header"/>
              <w:rPr>
                <w:color w:val="FF0000"/>
                <w:sz w:val="20"/>
                <w:szCs w:val="20"/>
              </w:rPr>
            </w:pPr>
            <w:r w:rsidRPr="001D5DDB">
              <w:t>PHOTO</w:t>
            </w:r>
          </w:p>
          <w:p w14:paraId="32F81822" w14:textId="77777777" w:rsidR="001D5DDB" w:rsidRPr="001D5DDB" w:rsidRDefault="001D5DDB" w:rsidP="00A32B45">
            <w:pPr>
              <w:pStyle w:val="Header"/>
            </w:pPr>
            <w:r w:rsidRPr="001D5DDB">
              <w:rPr>
                <w:noProof/>
                <w:sz w:val="20"/>
              </w:rPr>
              <w:drawing>
                <wp:inline distT="0" distB="0" distL="0" distR="0" wp14:anchorId="0A460FB1" wp14:editId="3CD4A882">
                  <wp:extent cx="6477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723900"/>
                          </a:xfrm>
                          <a:prstGeom prst="rect">
                            <a:avLst/>
                          </a:prstGeom>
                          <a:solidFill>
                            <a:srgbClr val="FFFFFF"/>
                          </a:solidFill>
                          <a:ln>
                            <a:noFill/>
                          </a:ln>
                        </pic:spPr>
                      </pic:pic>
                    </a:graphicData>
                  </a:graphic>
                </wp:inline>
              </w:drawing>
            </w:r>
          </w:p>
        </w:tc>
      </w:tr>
    </w:tbl>
    <w:p w14:paraId="2EC065BA" w14:textId="77777777" w:rsidR="009264AC" w:rsidRPr="001D5DDB" w:rsidRDefault="009264AC">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912C290" w14:textId="77777777" w:rsidTr="001D5DDB">
        <w:tc>
          <w:tcPr>
            <w:tcW w:w="1442" w:type="dxa"/>
            <w:tcBorders>
              <w:top w:val="single" w:sz="4" w:space="0" w:color="808080"/>
              <w:left w:val="single" w:sz="4" w:space="0" w:color="808080"/>
              <w:bottom w:val="single" w:sz="4" w:space="0" w:color="808080"/>
            </w:tcBorders>
            <w:shd w:val="clear" w:color="auto" w:fill="E6E6E6"/>
          </w:tcPr>
          <w:p w14:paraId="260B629E"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1DD31D45" w14:textId="2D2F382D" w:rsidR="001D5DDB" w:rsidRPr="001D5DDB" w:rsidRDefault="001D5DDB" w:rsidP="001D5DDB">
            <w:pPr>
              <w:pStyle w:val="ListParagraph"/>
              <w:spacing w:line="276" w:lineRule="auto"/>
              <w:ind w:left="0"/>
              <w:rPr>
                <w:b/>
                <w:sz w:val="20"/>
                <w:szCs w:val="20"/>
              </w:rPr>
            </w:pPr>
            <w:r w:rsidRPr="001D5DDB">
              <w:rPr>
                <w:sz w:val="20"/>
                <w:szCs w:val="20"/>
              </w:rPr>
              <w:t xml:space="preserve">Sunil has </w:t>
            </w:r>
            <w:r w:rsidRPr="001D5DDB">
              <w:rPr>
                <w:b/>
                <w:sz w:val="20"/>
                <w:szCs w:val="20"/>
              </w:rPr>
              <w:t xml:space="preserve">8 </w:t>
            </w:r>
            <w:proofErr w:type="spellStart"/>
            <w:r w:rsidRPr="001D5DDB">
              <w:rPr>
                <w:b/>
                <w:sz w:val="20"/>
                <w:szCs w:val="20"/>
              </w:rPr>
              <w:t>yrs</w:t>
            </w:r>
            <w:proofErr w:type="spellEnd"/>
            <w:r w:rsidRPr="001D5DDB">
              <w:rPr>
                <w:b/>
                <w:sz w:val="20"/>
                <w:szCs w:val="20"/>
              </w:rPr>
              <w:t xml:space="preserve"> of industry experience</w:t>
            </w:r>
            <w:r w:rsidRPr="001D5DDB">
              <w:rPr>
                <w:sz w:val="20"/>
                <w:szCs w:val="20"/>
              </w:rPr>
              <w:t xml:space="preserve">, </w:t>
            </w:r>
            <w:r w:rsidRPr="001D5DDB">
              <w:rPr>
                <w:b/>
                <w:sz w:val="20"/>
                <w:szCs w:val="20"/>
              </w:rPr>
              <w:t xml:space="preserve">served 10+ clients across </w:t>
            </w:r>
            <w:r w:rsidR="000E0A0E">
              <w:rPr>
                <w:b/>
                <w:sz w:val="20"/>
                <w:szCs w:val="20"/>
              </w:rPr>
              <w:t>3</w:t>
            </w:r>
            <w:r w:rsidRPr="001D5DDB">
              <w:rPr>
                <w:b/>
                <w:sz w:val="20"/>
                <w:szCs w:val="20"/>
              </w:rPr>
              <w:t xml:space="preserve"> geographies</w:t>
            </w:r>
            <w:r w:rsidRPr="001D5DDB">
              <w:rPr>
                <w:sz w:val="20"/>
                <w:szCs w:val="20"/>
              </w:rPr>
              <w:t xml:space="preserve"> in </w:t>
            </w:r>
            <w:r w:rsidRPr="001D5DDB">
              <w:rPr>
                <w:b/>
                <w:sz w:val="20"/>
                <w:szCs w:val="20"/>
              </w:rPr>
              <w:t>key areas like testing, validation, etc.</w:t>
            </w:r>
          </w:p>
          <w:p w14:paraId="471699B0" w14:textId="77777777" w:rsidR="001D5DDB" w:rsidRPr="001D5DDB" w:rsidRDefault="001D5DDB" w:rsidP="001D5DDB">
            <w:pPr>
              <w:pStyle w:val="ListParagraph"/>
              <w:spacing w:line="276" w:lineRule="auto"/>
              <w:ind w:left="0"/>
              <w:rPr>
                <w:b/>
                <w:sz w:val="20"/>
                <w:szCs w:val="20"/>
              </w:rPr>
            </w:pPr>
            <w:r w:rsidRPr="001D5DDB">
              <w:rPr>
                <w:sz w:val="20"/>
                <w:szCs w:val="20"/>
              </w:rPr>
              <w:t>He is well versed with major testing technologies &amp; process like</w:t>
            </w:r>
            <w:r w:rsidRPr="001D5DDB">
              <w:rPr>
                <w:b/>
                <w:sz w:val="20"/>
                <w:szCs w:val="20"/>
              </w:rPr>
              <w:t xml:space="preserve"> – Software testing life cycle, manual, functional, regression, smoke, sanity, automation testing, SDLC, STLC, BLC, SoapUI &amp; Postman, </w:t>
            </w:r>
            <w:proofErr w:type="spellStart"/>
            <w:r w:rsidRPr="001D5DDB">
              <w:rPr>
                <w:b/>
                <w:sz w:val="20"/>
                <w:szCs w:val="20"/>
              </w:rPr>
              <w:t>BugZilla</w:t>
            </w:r>
            <w:proofErr w:type="spellEnd"/>
            <w:r w:rsidRPr="001D5DDB">
              <w:rPr>
                <w:b/>
                <w:sz w:val="20"/>
                <w:szCs w:val="20"/>
              </w:rPr>
              <w:t>, JIRA</w:t>
            </w:r>
          </w:p>
        </w:tc>
      </w:tr>
    </w:tbl>
    <w:p w14:paraId="6FBEEF0B"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07030E9" w14:textId="77777777" w:rsidTr="001D5DDB">
        <w:tc>
          <w:tcPr>
            <w:tcW w:w="1442" w:type="dxa"/>
            <w:tcBorders>
              <w:top w:val="single" w:sz="4" w:space="0" w:color="808080"/>
              <w:left w:val="single" w:sz="4" w:space="0" w:color="808080"/>
              <w:bottom w:val="single" w:sz="4" w:space="0" w:color="808080"/>
            </w:tcBorders>
            <w:shd w:val="clear" w:color="auto" w:fill="E6E6E6"/>
          </w:tcPr>
          <w:p w14:paraId="0AE565F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Role History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1D84AC97"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Sr, Testing engineer – Current</w:t>
            </w:r>
          </w:p>
          <w:p w14:paraId="05DDCEC3"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Sr. Testing Infrastructure architect, xx project [March 2015- June 2017]</w:t>
            </w:r>
          </w:p>
          <w:p w14:paraId="2951C145" w14:textId="77777777" w:rsidR="001D5DDB" w:rsidRPr="001D5DDB" w:rsidRDefault="001D5DDB" w:rsidP="001D5DDB">
            <w:pPr>
              <w:pStyle w:val="ListParagraph"/>
              <w:numPr>
                <w:ilvl w:val="0"/>
                <w:numId w:val="12"/>
              </w:numPr>
              <w:snapToGrid w:val="0"/>
              <w:jc w:val="both"/>
              <w:rPr>
                <w:sz w:val="20"/>
                <w:szCs w:val="20"/>
              </w:rPr>
            </w:pPr>
            <w:r w:rsidRPr="001D5DDB">
              <w:rPr>
                <w:sz w:val="20"/>
                <w:szCs w:val="20"/>
              </w:rPr>
              <w:t>Testing Engineer, YY project [Aug 2010- Dec 2015]</w:t>
            </w:r>
          </w:p>
        </w:tc>
      </w:tr>
    </w:tbl>
    <w:p w14:paraId="2B112101"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67A34FFE" w14:textId="77777777" w:rsidTr="001D5DDB">
        <w:tc>
          <w:tcPr>
            <w:tcW w:w="1442" w:type="dxa"/>
            <w:tcBorders>
              <w:top w:val="single" w:sz="4" w:space="0" w:color="808080"/>
              <w:left w:val="single" w:sz="4" w:space="0" w:color="808080"/>
              <w:bottom w:val="single" w:sz="4" w:space="0" w:color="808080"/>
            </w:tcBorders>
            <w:shd w:val="clear" w:color="auto" w:fill="E6E6E6"/>
          </w:tcPr>
          <w:p w14:paraId="4B2BEC58"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Education</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6F16C2A9" w14:textId="77777777" w:rsidR="001D5DDB" w:rsidRPr="001D5DDB" w:rsidRDefault="001D5DDB" w:rsidP="001D5DDB">
            <w:pPr>
              <w:pStyle w:val="ListParagraph"/>
              <w:numPr>
                <w:ilvl w:val="0"/>
                <w:numId w:val="12"/>
              </w:numPr>
              <w:snapToGrid w:val="0"/>
              <w:jc w:val="both"/>
              <w:rPr>
                <w:sz w:val="20"/>
                <w:szCs w:val="20"/>
              </w:rPr>
            </w:pPr>
            <w:r w:rsidRPr="001D5DDB">
              <w:rPr>
                <w:sz w:val="20"/>
                <w:szCs w:val="20"/>
              </w:rPr>
              <w:t>XX, computer engineering [2008-2012]</w:t>
            </w:r>
          </w:p>
          <w:p w14:paraId="5736AD4D" w14:textId="561CC657" w:rsidR="001D5DDB" w:rsidRPr="001D5DDB" w:rsidRDefault="001D5DDB" w:rsidP="001D5DDB">
            <w:pPr>
              <w:pStyle w:val="ListParagraph"/>
              <w:numPr>
                <w:ilvl w:val="0"/>
                <w:numId w:val="12"/>
              </w:numPr>
              <w:snapToGrid w:val="0"/>
              <w:jc w:val="both"/>
              <w:rPr>
                <w:sz w:val="20"/>
                <w:szCs w:val="20"/>
              </w:rPr>
            </w:pPr>
            <w:r w:rsidRPr="001D5DDB">
              <w:rPr>
                <w:sz w:val="20"/>
                <w:szCs w:val="20"/>
              </w:rPr>
              <w:t>XX, MTech in computer science [2013-20</w:t>
            </w:r>
            <w:r w:rsidR="00870E32">
              <w:rPr>
                <w:sz w:val="20"/>
                <w:szCs w:val="20"/>
              </w:rPr>
              <w:t>1</w:t>
            </w:r>
            <w:r w:rsidRPr="001D5DDB">
              <w:rPr>
                <w:sz w:val="20"/>
                <w:szCs w:val="20"/>
              </w:rPr>
              <w:t>5]</w:t>
            </w:r>
          </w:p>
        </w:tc>
      </w:tr>
    </w:tbl>
    <w:p w14:paraId="7F40A820" w14:textId="77777777" w:rsidR="001D5DDB" w:rsidRPr="001D5DDB" w:rsidRDefault="001D5DDB" w:rsidP="001D5DDB">
      <w:pPr>
        <w:ind w:left="-360" w:hanging="360"/>
        <w:rPr>
          <w:sz w:val="20"/>
          <w:szCs w:val="20"/>
        </w:rPr>
      </w:pPr>
    </w:p>
    <w:tbl>
      <w:tblPr>
        <w:tblW w:w="10892" w:type="dxa"/>
        <w:tblInd w:w="-817" w:type="dxa"/>
        <w:tblLayout w:type="fixed"/>
        <w:tblLook w:val="0000" w:firstRow="0" w:lastRow="0" w:firstColumn="0" w:lastColumn="0" w:noHBand="0" w:noVBand="0"/>
      </w:tblPr>
      <w:tblGrid>
        <w:gridCol w:w="1442"/>
        <w:gridCol w:w="2414"/>
        <w:gridCol w:w="2464"/>
        <w:gridCol w:w="4572"/>
      </w:tblGrid>
      <w:tr w:rsidR="001D5DDB" w:rsidRPr="001D5DDB" w14:paraId="164E1ACD" w14:textId="77777777" w:rsidTr="001D5DDB">
        <w:tc>
          <w:tcPr>
            <w:tcW w:w="1442" w:type="dxa"/>
            <w:vMerge w:val="restart"/>
            <w:tcBorders>
              <w:top w:val="single" w:sz="4" w:space="0" w:color="808080"/>
              <w:left w:val="single" w:sz="4" w:space="0" w:color="808080"/>
            </w:tcBorders>
            <w:shd w:val="clear" w:color="auto" w:fill="E6E6E6"/>
          </w:tcPr>
          <w:p w14:paraId="6E7EC032"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FA01FA6"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CEAE2EC"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2A103361"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4A8FDA31" w14:textId="77777777" w:rsidR="001D5DDB" w:rsidRPr="001D5DDB" w:rsidRDefault="001D5DDB" w:rsidP="001D5DDB">
            <w:pPr>
              <w:pStyle w:val="Heading3"/>
              <w:tabs>
                <w:tab w:val="left" w:pos="0"/>
              </w:tabs>
              <w:snapToGrid w:val="0"/>
              <w:rPr>
                <w:rFonts w:ascii="Times New Roman" w:hAnsi="Times New Roman" w:cs="Times New Roman"/>
                <w:b/>
                <w:i/>
                <w:sz w:val="20"/>
                <w:szCs w:val="20"/>
              </w:rPr>
            </w:pPr>
            <w:r w:rsidRPr="001D5DDB">
              <w:rPr>
                <w:rFonts w:ascii="Times New Roman" w:hAnsi="Times New Roman" w:cs="Times New Roman"/>
                <w:b/>
                <w:i/>
                <w:sz w:val="20"/>
                <w:szCs w:val="20"/>
              </w:rPr>
              <w:t>Core competencies/skills</w:t>
            </w:r>
          </w:p>
        </w:tc>
        <w:tc>
          <w:tcPr>
            <w:tcW w:w="2414" w:type="dxa"/>
            <w:tcBorders>
              <w:top w:val="single" w:sz="4" w:space="0" w:color="808080"/>
              <w:left w:val="single" w:sz="4" w:space="0" w:color="808080"/>
              <w:bottom w:val="single" w:sz="4" w:space="0" w:color="808080"/>
            </w:tcBorders>
            <w:shd w:val="clear" w:color="auto" w:fill="EDEDED" w:themeFill="accent3" w:themeFillTint="33"/>
          </w:tcPr>
          <w:p w14:paraId="0BB26E5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Category</w:t>
            </w:r>
          </w:p>
        </w:tc>
        <w:tc>
          <w:tcPr>
            <w:tcW w:w="2464" w:type="dxa"/>
            <w:tcBorders>
              <w:top w:val="single" w:sz="4" w:space="0" w:color="808080"/>
              <w:left w:val="single" w:sz="4" w:space="0" w:color="808080"/>
              <w:bottom w:val="single" w:sz="4" w:space="0" w:color="808080"/>
            </w:tcBorders>
            <w:shd w:val="clear" w:color="auto" w:fill="EDEDED" w:themeFill="accent3" w:themeFillTint="33"/>
          </w:tcPr>
          <w:p w14:paraId="574069C1" w14:textId="77777777" w:rsidR="001D5DDB" w:rsidRPr="001D5DDB" w:rsidRDefault="001D5DDB" w:rsidP="00A32B45">
            <w:pPr>
              <w:snapToGrid w:val="0"/>
              <w:jc w:val="center"/>
              <w:rPr>
                <w:b/>
                <w:sz w:val="20"/>
                <w:szCs w:val="20"/>
              </w:rPr>
            </w:pPr>
            <w:r w:rsidRPr="001D5DDB">
              <w:rPr>
                <w:b/>
                <w:sz w:val="20"/>
                <w:szCs w:val="20"/>
              </w:rPr>
              <w:t xml:space="preserve">Primary skills </w:t>
            </w:r>
          </w:p>
        </w:tc>
        <w:tc>
          <w:tcPr>
            <w:tcW w:w="4572" w:type="dxa"/>
            <w:tcBorders>
              <w:top w:val="single" w:sz="4" w:space="0" w:color="808080"/>
              <w:left w:val="single" w:sz="4" w:space="0" w:color="808080"/>
              <w:bottom w:val="single" w:sz="4" w:space="0" w:color="808080"/>
              <w:right w:val="single" w:sz="4" w:space="0" w:color="808080"/>
            </w:tcBorders>
            <w:shd w:val="clear" w:color="auto" w:fill="EDEDED" w:themeFill="accent3" w:themeFillTint="33"/>
          </w:tcPr>
          <w:p w14:paraId="5D260301" w14:textId="77777777" w:rsidR="001D5DDB" w:rsidRPr="001D5DDB" w:rsidRDefault="001D5DDB" w:rsidP="00A32B45">
            <w:pPr>
              <w:snapToGrid w:val="0"/>
              <w:jc w:val="center"/>
              <w:rPr>
                <w:sz w:val="20"/>
                <w:szCs w:val="20"/>
              </w:rPr>
            </w:pPr>
            <w:r w:rsidRPr="001D5DDB">
              <w:rPr>
                <w:b/>
                <w:sz w:val="20"/>
                <w:szCs w:val="20"/>
              </w:rPr>
              <w:t xml:space="preserve">Secondary skills </w:t>
            </w:r>
          </w:p>
        </w:tc>
      </w:tr>
      <w:tr w:rsidR="001D5DDB" w:rsidRPr="001D5DDB" w14:paraId="69363744" w14:textId="77777777" w:rsidTr="001D5DDB">
        <w:tc>
          <w:tcPr>
            <w:tcW w:w="1442" w:type="dxa"/>
            <w:vMerge/>
            <w:tcBorders>
              <w:left w:val="single" w:sz="4" w:space="0" w:color="808080"/>
            </w:tcBorders>
            <w:shd w:val="clear" w:color="auto" w:fill="E6E6E6"/>
          </w:tcPr>
          <w:p w14:paraId="4D66F15B"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01460375"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Verticals</w:t>
            </w:r>
          </w:p>
        </w:tc>
        <w:tc>
          <w:tcPr>
            <w:tcW w:w="2464" w:type="dxa"/>
            <w:tcBorders>
              <w:left w:val="single" w:sz="4" w:space="0" w:color="808080"/>
              <w:bottom w:val="single" w:sz="4" w:space="0" w:color="808080"/>
            </w:tcBorders>
            <w:shd w:val="clear" w:color="auto" w:fill="auto"/>
          </w:tcPr>
          <w:p w14:paraId="75FF5958" w14:textId="77777777" w:rsidR="001D5DDB" w:rsidRPr="001D5DDB" w:rsidRDefault="001D5DDB" w:rsidP="00A32B45">
            <w:pPr>
              <w:overflowPunct w:val="0"/>
              <w:autoSpaceDE w:val="0"/>
              <w:textAlignment w:val="baseline"/>
              <w:rPr>
                <w:sz w:val="20"/>
                <w:szCs w:val="20"/>
              </w:rPr>
            </w:pPr>
            <w:r w:rsidRPr="001D5DDB">
              <w:rPr>
                <w:sz w:val="20"/>
                <w:szCs w:val="20"/>
              </w:rPr>
              <w:t xml:space="preserve"> INSURANCE &amp; ERP</w:t>
            </w:r>
          </w:p>
        </w:tc>
        <w:tc>
          <w:tcPr>
            <w:tcW w:w="4572" w:type="dxa"/>
            <w:tcBorders>
              <w:left w:val="single" w:sz="4" w:space="0" w:color="808080"/>
              <w:bottom w:val="single" w:sz="4" w:space="0" w:color="808080"/>
              <w:right w:val="single" w:sz="4" w:space="0" w:color="808080"/>
            </w:tcBorders>
            <w:shd w:val="clear" w:color="auto" w:fill="auto"/>
          </w:tcPr>
          <w:p w14:paraId="60138DDD" w14:textId="77777777" w:rsidR="001D5DDB" w:rsidRPr="001D5DDB" w:rsidRDefault="001D5DDB" w:rsidP="001D5DDB">
            <w:pPr>
              <w:snapToGrid w:val="0"/>
              <w:ind w:right="1329"/>
              <w:rPr>
                <w:sz w:val="20"/>
                <w:szCs w:val="20"/>
              </w:rPr>
            </w:pPr>
            <w:r w:rsidRPr="001D5DDB">
              <w:rPr>
                <w:sz w:val="20"/>
                <w:szCs w:val="20"/>
              </w:rPr>
              <w:t>Banking</w:t>
            </w:r>
          </w:p>
        </w:tc>
      </w:tr>
      <w:tr w:rsidR="001D5DDB" w:rsidRPr="001D5DDB" w14:paraId="6C4D6109" w14:textId="77777777" w:rsidTr="001D5DDB">
        <w:tc>
          <w:tcPr>
            <w:tcW w:w="1442" w:type="dxa"/>
            <w:vMerge/>
            <w:tcBorders>
              <w:left w:val="single" w:sz="4" w:space="0" w:color="808080"/>
            </w:tcBorders>
            <w:shd w:val="clear" w:color="auto" w:fill="E6E6E6"/>
          </w:tcPr>
          <w:p w14:paraId="5FF31FB1"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0D13AA09" w14:textId="77777777" w:rsidR="001D5DDB" w:rsidRPr="001D5DDB" w:rsidRDefault="001D5DDB" w:rsidP="001D5D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Domains</w:t>
            </w:r>
          </w:p>
          <w:p w14:paraId="466EE1DA" w14:textId="77777777" w:rsidR="001D5DDB" w:rsidRPr="001D5DDB" w:rsidRDefault="001D5DDB" w:rsidP="00A32B45">
            <w:pPr>
              <w:rPr>
                <w:b/>
                <w:color w:val="000000" w:themeColor="text1"/>
                <w:sz w:val="20"/>
                <w:szCs w:val="20"/>
              </w:rPr>
            </w:pPr>
          </w:p>
        </w:tc>
        <w:tc>
          <w:tcPr>
            <w:tcW w:w="2464" w:type="dxa"/>
            <w:tcBorders>
              <w:left w:val="single" w:sz="4" w:space="0" w:color="808080"/>
              <w:bottom w:val="single" w:sz="4" w:space="0" w:color="808080"/>
            </w:tcBorders>
            <w:shd w:val="clear" w:color="auto" w:fill="auto"/>
          </w:tcPr>
          <w:p w14:paraId="26DB4615" w14:textId="77777777" w:rsidR="001D5DDB" w:rsidRPr="001D5DDB" w:rsidRDefault="001D5DDB" w:rsidP="00A32B45">
            <w:pPr>
              <w:overflowPunct w:val="0"/>
              <w:autoSpaceDE w:val="0"/>
              <w:textAlignment w:val="baseline"/>
              <w:rPr>
                <w:sz w:val="20"/>
                <w:szCs w:val="20"/>
              </w:rPr>
            </w:pPr>
            <w:r w:rsidRPr="001D5DDB">
              <w:rPr>
                <w:sz w:val="20"/>
                <w:szCs w:val="20"/>
              </w:rPr>
              <w:t xml:space="preserve">Testing, &lt;L2/3 skills&gt; </w:t>
            </w:r>
          </w:p>
        </w:tc>
        <w:tc>
          <w:tcPr>
            <w:tcW w:w="4572" w:type="dxa"/>
            <w:tcBorders>
              <w:left w:val="single" w:sz="4" w:space="0" w:color="808080"/>
              <w:bottom w:val="single" w:sz="4" w:space="0" w:color="808080"/>
              <w:right w:val="single" w:sz="4" w:space="0" w:color="808080"/>
            </w:tcBorders>
            <w:shd w:val="clear" w:color="auto" w:fill="auto"/>
          </w:tcPr>
          <w:p w14:paraId="451C5DF5" w14:textId="77777777" w:rsidR="001D5DDB" w:rsidRPr="001D5DDB" w:rsidRDefault="001D5DDB" w:rsidP="00A32B45">
            <w:pPr>
              <w:snapToGrid w:val="0"/>
              <w:rPr>
                <w:sz w:val="20"/>
                <w:szCs w:val="20"/>
              </w:rPr>
            </w:pPr>
            <w:r w:rsidRPr="001D5DDB">
              <w:rPr>
                <w:sz w:val="20"/>
                <w:szCs w:val="20"/>
              </w:rPr>
              <w:t>Monitoring</w:t>
            </w:r>
          </w:p>
        </w:tc>
      </w:tr>
      <w:tr w:rsidR="001D5DDB" w:rsidRPr="001D5DDB" w14:paraId="72FAE349" w14:textId="77777777" w:rsidTr="001D5DDB">
        <w:tc>
          <w:tcPr>
            <w:tcW w:w="1442" w:type="dxa"/>
            <w:vMerge/>
            <w:tcBorders>
              <w:left w:val="single" w:sz="4" w:space="0" w:color="808080"/>
            </w:tcBorders>
            <w:shd w:val="clear" w:color="auto" w:fill="E6E6E6"/>
          </w:tcPr>
          <w:p w14:paraId="6F9078B9"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1474452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Tools &amp; Techniques</w:t>
            </w:r>
          </w:p>
        </w:tc>
        <w:tc>
          <w:tcPr>
            <w:tcW w:w="2464" w:type="dxa"/>
            <w:tcBorders>
              <w:left w:val="single" w:sz="4" w:space="0" w:color="808080"/>
              <w:bottom w:val="single" w:sz="4" w:space="0" w:color="808080"/>
            </w:tcBorders>
            <w:shd w:val="clear" w:color="auto" w:fill="auto"/>
          </w:tcPr>
          <w:p w14:paraId="4B8C901A" w14:textId="77777777" w:rsidR="001D5DDB" w:rsidRPr="001D5DDB" w:rsidRDefault="001D5DDB" w:rsidP="00A32B45">
            <w:pPr>
              <w:overflowPunct w:val="0"/>
              <w:autoSpaceDE w:val="0"/>
              <w:textAlignment w:val="baseline"/>
              <w:rPr>
                <w:sz w:val="20"/>
                <w:szCs w:val="20"/>
              </w:rPr>
            </w:pPr>
            <w:r w:rsidRPr="001D5DDB">
              <w:rPr>
                <w:sz w:val="20"/>
                <w:szCs w:val="20"/>
              </w:rPr>
              <w:t>Selenium WebDriver</w:t>
            </w:r>
          </w:p>
        </w:tc>
        <w:tc>
          <w:tcPr>
            <w:tcW w:w="4572" w:type="dxa"/>
            <w:tcBorders>
              <w:left w:val="single" w:sz="4" w:space="0" w:color="808080"/>
              <w:bottom w:val="single" w:sz="4" w:space="0" w:color="808080"/>
              <w:right w:val="single" w:sz="4" w:space="0" w:color="808080"/>
            </w:tcBorders>
            <w:shd w:val="clear" w:color="auto" w:fill="auto"/>
          </w:tcPr>
          <w:p w14:paraId="6A81071D" w14:textId="77777777" w:rsidR="001D5DDB" w:rsidRPr="001D5DDB" w:rsidRDefault="001D5DDB" w:rsidP="00A32B45">
            <w:pPr>
              <w:overflowPunct w:val="0"/>
              <w:autoSpaceDE w:val="0"/>
              <w:snapToGrid w:val="0"/>
              <w:textAlignment w:val="baseline"/>
              <w:rPr>
                <w:sz w:val="20"/>
                <w:szCs w:val="20"/>
              </w:rPr>
            </w:pPr>
            <w:r w:rsidRPr="001D5DDB">
              <w:rPr>
                <w:sz w:val="20"/>
                <w:szCs w:val="20"/>
              </w:rPr>
              <w:t xml:space="preserve">Qualify, </w:t>
            </w:r>
            <w:proofErr w:type="spellStart"/>
            <w:r w:rsidRPr="001D5DDB">
              <w:rPr>
                <w:sz w:val="20"/>
                <w:szCs w:val="20"/>
              </w:rPr>
              <w:t>SoapUi</w:t>
            </w:r>
            <w:proofErr w:type="spellEnd"/>
            <w:r w:rsidRPr="001D5DDB">
              <w:rPr>
                <w:sz w:val="20"/>
                <w:szCs w:val="20"/>
              </w:rPr>
              <w:t xml:space="preserve"> and Postman</w:t>
            </w:r>
          </w:p>
        </w:tc>
      </w:tr>
      <w:tr w:rsidR="001D5DDB" w:rsidRPr="001D5DDB" w14:paraId="23F0058A" w14:textId="77777777" w:rsidTr="001D5DDB">
        <w:tc>
          <w:tcPr>
            <w:tcW w:w="1442" w:type="dxa"/>
            <w:vMerge/>
            <w:tcBorders>
              <w:left w:val="single" w:sz="4" w:space="0" w:color="808080"/>
            </w:tcBorders>
            <w:shd w:val="clear" w:color="auto" w:fill="E6E6E6"/>
          </w:tcPr>
          <w:p w14:paraId="1DEE5C1C"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5C5069E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lang w:val="fr-FR"/>
              </w:rPr>
            </w:pPr>
            <w:r w:rsidRPr="001D5DDB">
              <w:rPr>
                <w:rFonts w:ascii="Times New Roman" w:hAnsi="Times New Roman" w:cs="Times New Roman"/>
                <w:b/>
                <w:i/>
                <w:color w:val="000000" w:themeColor="text1"/>
                <w:sz w:val="20"/>
                <w:szCs w:val="20"/>
              </w:rPr>
              <w:t>Databases</w:t>
            </w:r>
          </w:p>
        </w:tc>
        <w:tc>
          <w:tcPr>
            <w:tcW w:w="2464" w:type="dxa"/>
            <w:tcBorders>
              <w:left w:val="single" w:sz="4" w:space="0" w:color="808080"/>
              <w:bottom w:val="single" w:sz="4" w:space="0" w:color="808080"/>
            </w:tcBorders>
            <w:shd w:val="clear" w:color="auto" w:fill="auto"/>
          </w:tcPr>
          <w:p w14:paraId="13FC7514" w14:textId="77777777" w:rsidR="001D5DDB" w:rsidRPr="001D5DDB" w:rsidRDefault="001D5DDB" w:rsidP="00A32B45">
            <w:pPr>
              <w:rPr>
                <w:sz w:val="20"/>
                <w:szCs w:val="20"/>
                <w:lang w:val="fr-FR"/>
              </w:rPr>
            </w:pPr>
            <w:r w:rsidRPr="001D5DDB">
              <w:rPr>
                <w:sz w:val="20"/>
                <w:szCs w:val="20"/>
                <w:lang w:val="fr-FR"/>
              </w:rPr>
              <w:t xml:space="preserve">MS SQL, </w:t>
            </w:r>
          </w:p>
        </w:tc>
        <w:tc>
          <w:tcPr>
            <w:tcW w:w="4572" w:type="dxa"/>
            <w:tcBorders>
              <w:left w:val="single" w:sz="4" w:space="0" w:color="808080"/>
              <w:bottom w:val="single" w:sz="4" w:space="0" w:color="808080"/>
              <w:right w:val="single" w:sz="4" w:space="0" w:color="808080"/>
            </w:tcBorders>
            <w:shd w:val="clear" w:color="auto" w:fill="auto"/>
          </w:tcPr>
          <w:p w14:paraId="57243AC9" w14:textId="77777777" w:rsidR="001D5DDB" w:rsidRPr="001D5DDB" w:rsidRDefault="001D5DDB" w:rsidP="00A32B45">
            <w:pPr>
              <w:snapToGrid w:val="0"/>
              <w:rPr>
                <w:sz w:val="20"/>
                <w:szCs w:val="20"/>
              </w:rPr>
            </w:pPr>
            <w:r w:rsidRPr="001D5DDB">
              <w:rPr>
                <w:sz w:val="20"/>
                <w:szCs w:val="20"/>
                <w:lang w:val="fr-FR"/>
              </w:rPr>
              <w:t>Toad for Oracle</w:t>
            </w:r>
          </w:p>
        </w:tc>
      </w:tr>
      <w:tr w:rsidR="001D5DDB" w:rsidRPr="001D5DDB" w14:paraId="13BB0452" w14:textId="77777777" w:rsidTr="001D5DDB">
        <w:tc>
          <w:tcPr>
            <w:tcW w:w="1442" w:type="dxa"/>
            <w:vMerge/>
            <w:tcBorders>
              <w:left w:val="single" w:sz="4" w:space="0" w:color="808080"/>
            </w:tcBorders>
            <w:shd w:val="clear" w:color="auto" w:fill="E6E6E6"/>
          </w:tcPr>
          <w:p w14:paraId="4A1154C7" w14:textId="77777777" w:rsidR="001D5DDB" w:rsidRPr="001D5DDB" w:rsidRDefault="001D5DDB" w:rsidP="00A32B45">
            <w:pPr>
              <w:pStyle w:val="Heading3"/>
              <w:tabs>
                <w:tab w:val="left" w:pos="0"/>
              </w:tabs>
              <w:snapToGrid w:val="0"/>
              <w:rPr>
                <w:rFonts w:ascii="Times New Roman" w:hAnsi="Times New Roman" w:cs="Times New Roman"/>
                <w:i/>
                <w:color w:val="000000"/>
                <w:sz w:val="20"/>
                <w:szCs w:val="20"/>
              </w:rPr>
            </w:pPr>
          </w:p>
        </w:tc>
        <w:tc>
          <w:tcPr>
            <w:tcW w:w="2414" w:type="dxa"/>
            <w:tcBorders>
              <w:left w:val="single" w:sz="4" w:space="0" w:color="808080"/>
              <w:bottom w:val="single" w:sz="4" w:space="0" w:color="808080"/>
            </w:tcBorders>
            <w:shd w:val="clear" w:color="auto" w:fill="auto"/>
          </w:tcPr>
          <w:p w14:paraId="15EE216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Bug/Issue-Tracking System</w:t>
            </w:r>
          </w:p>
        </w:tc>
        <w:tc>
          <w:tcPr>
            <w:tcW w:w="2464" w:type="dxa"/>
            <w:tcBorders>
              <w:left w:val="single" w:sz="4" w:space="0" w:color="808080"/>
              <w:bottom w:val="single" w:sz="4" w:space="0" w:color="808080"/>
            </w:tcBorders>
            <w:shd w:val="clear" w:color="auto" w:fill="auto"/>
          </w:tcPr>
          <w:p w14:paraId="6B831380" w14:textId="77777777" w:rsidR="001D5DDB" w:rsidRPr="001D5DDB" w:rsidRDefault="001D5DDB" w:rsidP="00A32B45">
            <w:pPr>
              <w:snapToGrid w:val="0"/>
              <w:rPr>
                <w:sz w:val="20"/>
                <w:szCs w:val="20"/>
              </w:rPr>
            </w:pPr>
            <w:r w:rsidRPr="001D5DDB">
              <w:rPr>
                <w:sz w:val="20"/>
                <w:szCs w:val="20"/>
              </w:rPr>
              <w:t xml:space="preserve"> JIRA, Bugzilla.</w:t>
            </w:r>
          </w:p>
        </w:tc>
        <w:tc>
          <w:tcPr>
            <w:tcW w:w="4572" w:type="dxa"/>
            <w:tcBorders>
              <w:left w:val="single" w:sz="4" w:space="0" w:color="808080"/>
              <w:bottom w:val="single" w:sz="4" w:space="0" w:color="808080"/>
              <w:right w:val="single" w:sz="4" w:space="0" w:color="808080"/>
            </w:tcBorders>
            <w:shd w:val="clear" w:color="auto" w:fill="auto"/>
          </w:tcPr>
          <w:p w14:paraId="1E8FF51C" w14:textId="77777777" w:rsidR="001D5DDB" w:rsidRPr="001D5DDB" w:rsidRDefault="001D5DDB" w:rsidP="00A32B45">
            <w:pPr>
              <w:snapToGrid w:val="0"/>
              <w:rPr>
                <w:sz w:val="20"/>
                <w:szCs w:val="20"/>
              </w:rPr>
            </w:pPr>
            <w:r w:rsidRPr="001D5DDB">
              <w:rPr>
                <w:sz w:val="20"/>
                <w:szCs w:val="20"/>
              </w:rPr>
              <w:t xml:space="preserve">HP ALM, </w:t>
            </w:r>
          </w:p>
        </w:tc>
      </w:tr>
      <w:tr w:rsidR="001D5DDB" w:rsidRPr="001D5DDB" w14:paraId="4BC8E3A2" w14:textId="77777777" w:rsidTr="001D5DDB">
        <w:tc>
          <w:tcPr>
            <w:tcW w:w="1442" w:type="dxa"/>
            <w:vMerge/>
            <w:tcBorders>
              <w:left w:val="single" w:sz="4" w:space="0" w:color="808080"/>
              <w:bottom w:val="single" w:sz="4" w:space="0" w:color="808080"/>
            </w:tcBorders>
            <w:shd w:val="clear" w:color="auto" w:fill="E6E6E6"/>
          </w:tcPr>
          <w:p w14:paraId="08A18CC4"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38A1FFEA"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Programming skills</w:t>
            </w:r>
          </w:p>
        </w:tc>
        <w:tc>
          <w:tcPr>
            <w:tcW w:w="2464" w:type="dxa"/>
            <w:tcBorders>
              <w:left w:val="single" w:sz="4" w:space="0" w:color="808080"/>
              <w:bottom w:val="single" w:sz="4" w:space="0" w:color="808080"/>
            </w:tcBorders>
            <w:shd w:val="clear" w:color="auto" w:fill="auto"/>
          </w:tcPr>
          <w:p w14:paraId="39E37D23" w14:textId="77777777" w:rsidR="001D5DDB" w:rsidRPr="001D5DDB" w:rsidRDefault="001D5DDB" w:rsidP="00A32B45">
            <w:pPr>
              <w:rPr>
                <w:sz w:val="20"/>
                <w:szCs w:val="20"/>
              </w:rPr>
            </w:pPr>
            <w:r w:rsidRPr="001D5DDB">
              <w:rPr>
                <w:sz w:val="20"/>
                <w:szCs w:val="20"/>
              </w:rPr>
              <w:t>Core Java, C++.</w:t>
            </w:r>
          </w:p>
        </w:tc>
        <w:tc>
          <w:tcPr>
            <w:tcW w:w="4572" w:type="dxa"/>
            <w:tcBorders>
              <w:left w:val="single" w:sz="4" w:space="0" w:color="808080"/>
              <w:bottom w:val="single" w:sz="4" w:space="0" w:color="808080"/>
              <w:right w:val="single" w:sz="4" w:space="0" w:color="808080"/>
            </w:tcBorders>
            <w:shd w:val="clear" w:color="auto" w:fill="auto"/>
          </w:tcPr>
          <w:p w14:paraId="67448C57" w14:textId="77777777" w:rsidR="001D5DDB" w:rsidRPr="001D5DDB" w:rsidRDefault="001D5DDB" w:rsidP="00A32B45">
            <w:pPr>
              <w:snapToGrid w:val="0"/>
              <w:rPr>
                <w:sz w:val="20"/>
                <w:szCs w:val="20"/>
              </w:rPr>
            </w:pPr>
            <w:r w:rsidRPr="001D5DDB">
              <w:rPr>
                <w:sz w:val="20"/>
                <w:szCs w:val="20"/>
              </w:rPr>
              <w:t>Python</w:t>
            </w:r>
          </w:p>
        </w:tc>
      </w:tr>
    </w:tbl>
    <w:p w14:paraId="74D1AB9E"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345AFBFC" w14:textId="77777777" w:rsidTr="001D5DDB">
        <w:tc>
          <w:tcPr>
            <w:tcW w:w="1442" w:type="dxa"/>
            <w:tcBorders>
              <w:top w:val="single" w:sz="4" w:space="0" w:color="808080"/>
              <w:left w:val="single" w:sz="4" w:space="0" w:color="808080"/>
              <w:bottom w:val="single" w:sz="4" w:space="0" w:color="808080"/>
            </w:tcBorders>
            <w:shd w:val="clear" w:color="auto" w:fill="E6E6E6"/>
          </w:tcPr>
          <w:p w14:paraId="2AB1D093"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Expertise</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29B5AC4"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Functional testing of new software</w:t>
            </w:r>
          </w:p>
          <w:p w14:paraId="1CF5CFFF"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 xml:space="preserve">Creating testing environment </w:t>
            </w:r>
          </w:p>
          <w:p w14:paraId="1D39255C"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Automate periodic testing by creating scripts</w:t>
            </w:r>
          </w:p>
        </w:tc>
      </w:tr>
    </w:tbl>
    <w:p w14:paraId="2181C9EA" w14:textId="77777777" w:rsidR="001D5DDB" w:rsidRPr="00346252" w:rsidRDefault="001D5DDB" w:rsidP="00346252">
      <w:pPr>
        <w:pStyle w:val="Heading3"/>
        <w:tabs>
          <w:tab w:val="left" w:pos="0"/>
        </w:tabs>
        <w:snapToGrid w:val="0"/>
        <w:rPr>
          <w:rFonts w:ascii="Times New Roman" w:hAnsi="Times New Roman" w:cs="Times New Roman"/>
          <w:b/>
          <w:i/>
          <w:sz w:val="20"/>
          <w:szCs w:val="20"/>
        </w:rPr>
      </w:pPr>
    </w:p>
    <w:tbl>
      <w:tblPr>
        <w:tblW w:w="10892" w:type="dxa"/>
        <w:tblInd w:w="-817" w:type="dxa"/>
        <w:tblLayout w:type="fixed"/>
        <w:tblLook w:val="0000" w:firstRow="0" w:lastRow="0" w:firstColumn="0" w:lastColumn="0" w:noHBand="0" w:noVBand="0"/>
      </w:tblPr>
      <w:tblGrid>
        <w:gridCol w:w="1442"/>
        <w:gridCol w:w="9450"/>
      </w:tblGrid>
      <w:tr w:rsidR="00346252" w:rsidRPr="001D5DDB" w14:paraId="12263AD8" w14:textId="77777777" w:rsidTr="0008034C">
        <w:tc>
          <w:tcPr>
            <w:tcW w:w="1442" w:type="dxa"/>
            <w:tcBorders>
              <w:top w:val="single" w:sz="4" w:space="0" w:color="808080"/>
              <w:left w:val="single" w:sz="4" w:space="0" w:color="808080"/>
              <w:bottom w:val="single" w:sz="4" w:space="0" w:color="808080"/>
            </w:tcBorders>
            <w:shd w:val="clear" w:color="auto" w:fill="E6E6E6"/>
          </w:tcPr>
          <w:p w14:paraId="0B2BE7E8" w14:textId="77777777" w:rsidR="00346252" w:rsidRPr="001D5DDB" w:rsidRDefault="0008034C" w:rsidP="00A32B45">
            <w:pPr>
              <w:pStyle w:val="Heading3"/>
              <w:tabs>
                <w:tab w:val="left" w:pos="0"/>
              </w:tabs>
              <w:snapToGrid w:val="0"/>
              <w:rPr>
                <w:rFonts w:ascii="Times New Roman" w:hAnsi="Times New Roman" w:cs="Times New Roman"/>
                <w:b/>
                <w:i/>
                <w:sz w:val="20"/>
                <w:szCs w:val="20"/>
              </w:rPr>
            </w:pPr>
            <w:r>
              <w:rPr>
                <w:rFonts w:ascii="Times New Roman" w:hAnsi="Times New Roman" w:cs="Times New Roman"/>
                <w:b/>
                <w:i/>
                <w:sz w:val="20"/>
                <w:szCs w:val="20"/>
              </w:rPr>
              <w:t>Certifications</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2E6C7737" w14:textId="77777777" w:rsidR="00346252" w:rsidRPr="0008034C" w:rsidRDefault="0008034C" w:rsidP="0008034C">
            <w:pPr>
              <w:pStyle w:val="ListParagraph"/>
              <w:numPr>
                <w:ilvl w:val="0"/>
                <w:numId w:val="12"/>
              </w:numPr>
              <w:snapToGrid w:val="0"/>
              <w:jc w:val="both"/>
              <w:rPr>
                <w:sz w:val="20"/>
                <w:szCs w:val="20"/>
              </w:rPr>
            </w:pPr>
            <w:r w:rsidRPr="001D5DDB">
              <w:rPr>
                <w:sz w:val="20"/>
                <w:szCs w:val="20"/>
              </w:rPr>
              <w:t>Agile coach certified - &lt;Certificate name&gt;</w:t>
            </w:r>
          </w:p>
        </w:tc>
      </w:tr>
      <w:tr w:rsidR="00346252" w:rsidRPr="001D5DDB" w14:paraId="6DBA40BE" w14:textId="77777777" w:rsidTr="0008034C">
        <w:tc>
          <w:tcPr>
            <w:tcW w:w="10892" w:type="dxa"/>
            <w:gridSpan w:val="2"/>
            <w:tcBorders>
              <w:top w:val="single" w:sz="4" w:space="0" w:color="808080"/>
              <w:bottom w:val="single" w:sz="4" w:space="0" w:color="808080"/>
            </w:tcBorders>
            <w:shd w:val="clear" w:color="auto" w:fill="auto"/>
          </w:tcPr>
          <w:p w14:paraId="5FAC3D58" w14:textId="77777777" w:rsidR="00346252" w:rsidRPr="00346252" w:rsidRDefault="00346252" w:rsidP="00346252">
            <w:pPr>
              <w:snapToGrid w:val="0"/>
              <w:jc w:val="both"/>
              <w:rPr>
                <w:sz w:val="20"/>
                <w:szCs w:val="20"/>
              </w:rPr>
            </w:pPr>
          </w:p>
        </w:tc>
      </w:tr>
      <w:tr w:rsidR="001D5DDB" w:rsidRPr="001D5DDB" w14:paraId="6C91375B" w14:textId="77777777" w:rsidTr="0008034C">
        <w:tc>
          <w:tcPr>
            <w:tcW w:w="1442" w:type="dxa"/>
            <w:tcBorders>
              <w:top w:val="single" w:sz="4" w:space="0" w:color="808080"/>
              <w:left w:val="single" w:sz="4" w:space="0" w:color="808080"/>
              <w:bottom w:val="single" w:sz="4" w:space="0" w:color="808080"/>
            </w:tcBorders>
            <w:shd w:val="clear" w:color="auto" w:fill="E6E6E6"/>
          </w:tcPr>
          <w:p w14:paraId="1D52A8D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 xml:space="preserve">Awards </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7233411"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Awards – either from Zensar or client or from earlier company</w:t>
            </w:r>
            <w:r w:rsidR="003474B9">
              <w:rPr>
                <w:sz w:val="20"/>
                <w:szCs w:val="20"/>
              </w:rPr>
              <w:t xml:space="preserve"> – break it into two, awards &amp; certifications</w:t>
            </w:r>
          </w:p>
        </w:tc>
      </w:tr>
    </w:tbl>
    <w:p w14:paraId="1A058D54"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1DC95E7B" w14:textId="77777777" w:rsidTr="001D5DDB">
        <w:tc>
          <w:tcPr>
            <w:tcW w:w="1442" w:type="dxa"/>
            <w:tcBorders>
              <w:top w:val="single" w:sz="4" w:space="0" w:color="808080"/>
              <w:left w:val="single" w:sz="4" w:space="0" w:color="808080"/>
              <w:bottom w:val="single" w:sz="4" w:space="0" w:color="808080"/>
            </w:tcBorders>
            <w:shd w:val="clear" w:color="auto" w:fill="E6E6E6"/>
          </w:tcPr>
          <w:p w14:paraId="620B9F50"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Experience 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72EBAB0F" w14:textId="77777777" w:rsidR="001D5DDB" w:rsidRPr="001D5DDB" w:rsidRDefault="001D5DDB" w:rsidP="001D5DDB">
            <w:pPr>
              <w:pStyle w:val="ListParagraph"/>
              <w:numPr>
                <w:ilvl w:val="0"/>
                <w:numId w:val="13"/>
              </w:numPr>
              <w:spacing w:line="276" w:lineRule="auto"/>
              <w:rPr>
                <w:sz w:val="20"/>
                <w:szCs w:val="20"/>
              </w:rPr>
            </w:pPr>
            <w:r w:rsidRPr="001D5DDB">
              <w:rPr>
                <w:b/>
                <w:sz w:val="20"/>
                <w:szCs w:val="20"/>
              </w:rPr>
              <w:t>Functional testing</w:t>
            </w:r>
            <w:r w:rsidRPr="001D5DDB">
              <w:rPr>
                <w:sz w:val="20"/>
                <w:szCs w:val="20"/>
              </w:rPr>
              <w:t xml:space="preserve"> of new</w:t>
            </w:r>
            <w:r w:rsidRPr="001D5DDB">
              <w:rPr>
                <w:color w:val="000000"/>
                <w:sz w:val="20"/>
                <w:szCs w:val="20"/>
              </w:rPr>
              <w:t xml:space="preserve"> policy admin system of multi-billion-dollar insurance company, </w:t>
            </w:r>
            <w:r w:rsidRPr="001D5DDB">
              <w:rPr>
                <w:i/>
                <w:color w:val="000000"/>
                <w:sz w:val="20"/>
                <w:szCs w:val="20"/>
              </w:rPr>
              <w:t>Sr. Testing engineer</w:t>
            </w:r>
            <w:r w:rsidRPr="001D5DDB">
              <w:rPr>
                <w:color w:val="000000"/>
                <w:sz w:val="20"/>
                <w:szCs w:val="20"/>
              </w:rPr>
              <w:t xml:space="preserve"> – [Oct 2018 to April 2019]</w:t>
            </w:r>
          </w:p>
          <w:p w14:paraId="560E46F9" w14:textId="77777777" w:rsidR="001D5DDB" w:rsidRPr="001D5DDB" w:rsidRDefault="00AA6E24" w:rsidP="001D5DDB">
            <w:pPr>
              <w:pStyle w:val="ListParagraph"/>
              <w:numPr>
                <w:ilvl w:val="1"/>
                <w:numId w:val="13"/>
              </w:numPr>
              <w:spacing w:line="276" w:lineRule="auto"/>
              <w:rPr>
                <w:sz w:val="20"/>
                <w:szCs w:val="20"/>
              </w:rPr>
            </w:pPr>
            <w:r>
              <w:rPr>
                <w:sz w:val="20"/>
                <w:szCs w:val="20"/>
              </w:rPr>
              <w:t xml:space="preserve">Identified </w:t>
            </w:r>
            <w:r w:rsidRPr="00AA6E24">
              <w:rPr>
                <w:b/>
                <w:sz w:val="20"/>
                <w:szCs w:val="20"/>
              </w:rPr>
              <w:t>xx</w:t>
            </w:r>
            <w:r>
              <w:rPr>
                <w:b/>
                <w:sz w:val="20"/>
                <w:szCs w:val="20"/>
              </w:rPr>
              <w:t xml:space="preserve"> </w:t>
            </w:r>
            <w:r w:rsidRPr="00AA6E24">
              <w:rPr>
                <w:sz w:val="20"/>
                <w:szCs w:val="20"/>
              </w:rPr>
              <w:t xml:space="preserve">bugs </w:t>
            </w:r>
            <w:r>
              <w:rPr>
                <w:sz w:val="20"/>
                <w:szCs w:val="20"/>
              </w:rPr>
              <w:t>u</w:t>
            </w:r>
            <w:r w:rsidR="001D5DDB" w:rsidRPr="001D5DDB">
              <w:rPr>
                <w:sz w:val="20"/>
                <w:szCs w:val="20"/>
              </w:rPr>
              <w:t>s</w:t>
            </w:r>
            <w:r>
              <w:rPr>
                <w:sz w:val="20"/>
                <w:szCs w:val="20"/>
              </w:rPr>
              <w:t>ing</w:t>
            </w:r>
            <w:r w:rsidR="001D5DDB" w:rsidRPr="001D5DDB">
              <w:rPr>
                <w:sz w:val="20"/>
                <w:szCs w:val="20"/>
              </w:rPr>
              <w:t xml:space="preserve"> </w:t>
            </w:r>
            <w:proofErr w:type="spellStart"/>
            <w:r>
              <w:rPr>
                <w:b/>
                <w:sz w:val="20"/>
                <w:szCs w:val="20"/>
              </w:rPr>
              <w:t>yy</w:t>
            </w:r>
            <w:proofErr w:type="spellEnd"/>
            <w:r w:rsidR="001D5DDB" w:rsidRPr="001D5DDB">
              <w:rPr>
                <w:b/>
                <w:sz w:val="20"/>
                <w:szCs w:val="20"/>
              </w:rPr>
              <w:t xml:space="preserve"> </w:t>
            </w:r>
            <w:r w:rsidR="001D5DDB" w:rsidRPr="001D5DDB">
              <w:rPr>
                <w:sz w:val="20"/>
                <w:szCs w:val="20"/>
              </w:rPr>
              <w:t xml:space="preserve">technology to create </w:t>
            </w:r>
            <w:r w:rsidR="001D5DDB" w:rsidRPr="001D5DDB">
              <w:rPr>
                <w:b/>
                <w:sz w:val="20"/>
                <w:szCs w:val="20"/>
              </w:rPr>
              <w:t>100+ test cases &amp; run it in XX environment</w:t>
            </w:r>
          </w:p>
          <w:p w14:paraId="7CC5A747" w14:textId="77777777" w:rsidR="001D5DDB" w:rsidRPr="001D5DDB" w:rsidRDefault="001D5DDB" w:rsidP="001D5DDB">
            <w:pPr>
              <w:pStyle w:val="ListParagraph"/>
              <w:numPr>
                <w:ilvl w:val="1"/>
                <w:numId w:val="13"/>
              </w:numPr>
              <w:spacing w:line="276" w:lineRule="auto"/>
              <w:rPr>
                <w:sz w:val="20"/>
                <w:szCs w:val="20"/>
              </w:rPr>
            </w:pPr>
            <w:r w:rsidRPr="001D5DDB">
              <w:rPr>
                <w:sz w:val="20"/>
                <w:szCs w:val="20"/>
              </w:rPr>
              <w:t xml:space="preserve">&lt;Technology used, achievement if any&gt; Python script created to </w:t>
            </w:r>
            <w:r w:rsidRPr="001D5DDB">
              <w:rPr>
                <w:b/>
                <w:sz w:val="20"/>
                <w:szCs w:val="20"/>
              </w:rPr>
              <w:t>automate daily regression</w:t>
            </w:r>
            <w:r w:rsidRPr="001D5DDB">
              <w:rPr>
                <w:sz w:val="20"/>
                <w:szCs w:val="20"/>
              </w:rPr>
              <w:t>.</w:t>
            </w:r>
          </w:p>
          <w:p w14:paraId="45AF536B" w14:textId="77777777" w:rsidR="001D5DDB" w:rsidRPr="001D5DDB" w:rsidRDefault="001D5DDB" w:rsidP="001D5DDB">
            <w:pPr>
              <w:pStyle w:val="ListParagraph"/>
              <w:numPr>
                <w:ilvl w:val="0"/>
                <w:numId w:val="13"/>
              </w:numPr>
              <w:spacing w:line="276" w:lineRule="auto"/>
              <w:rPr>
                <w:sz w:val="20"/>
                <w:szCs w:val="20"/>
              </w:rPr>
            </w:pPr>
            <w:r w:rsidRPr="001D5DDB">
              <w:rPr>
                <w:b/>
                <w:sz w:val="20"/>
                <w:szCs w:val="20"/>
              </w:rPr>
              <w:t xml:space="preserve">End to end test environment creation </w:t>
            </w:r>
            <w:r w:rsidRPr="001D5DDB">
              <w:rPr>
                <w:sz w:val="20"/>
                <w:szCs w:val="20"/>
              </w:rPr>
              <w:t xml:space="preserve">for IMS system of a leading Australian chemical company, </w:t>
            </w:r>
            <w:r w:rsidRPr="001D5DDB">
              <w:rPr>
                <w:i/>
                <w:sz w:val="20"/>
                <w:szCs w:val="20"/>
              </w:rPr>
              <w:t>Sr. Testing engineer</w:t>
            </w:r>
            <w:r w:rsidRPr="001D5DDB">
              <w:rPr>
                <w:sz w:val="20"/>
                <w:szCs w:val="20"/>
              </w:rPr>
              <w:t xml:space="preserve"> – [Feb 17 to Sep 18]</w:t>
            </w:r>
          </w:p>
          <w:p w14:paraId="721FF6D3" w14:textId="77777777" w:rsidR="001D5DDB" w:rsidRPr="001D5DDB" w:rsidRDefault="008B7992" w:rsidP="001D5DDB">
            <w:pPr>
              <w:pStyle w:val="ListParagraph"/>
              <w:numPr>
                <w:ilvl w:val="1"/>
                <w:numId w:val="13"/>
              </w:numPr>
              <w:spacing w:line="276" w:lineRule="auto"/>
              <w:rPr>
                <w:sz w:val="20"/>
                <w:szCs w:val="20"/>
              </w:rPr>
            </w:pPr>
            <w:r>
              <w:rPr>
                <w:sz w:val="20"/>
                <w:szCs w:val="20"/>
              </w:rPr>
              <w:t>E</w:t>
            </w:r>
            <w:r w:rsidR="004C4EA0">
              <w:rPr>
                <w:sz w:val="20"/>
                <w:szCs w:val="20"/>
              </w:rPr>
              <w:t>nd to end</w:t>
            </w:r>
            <w:r w:rsidR="001D5DDB" w:rsidRPr="001D5DDB">
              <w:rPr>
                <w:sz w:val="20"/>
                <w:szCs w:val="20"/>
              </w:rPr>
              <w:t xml:space="preserve"> implementation of </w:t>
            </w:r>
            <w:r>
              <w:rPr>
                <w:sz w:val="20"/>
                <w:szCs w:val="20"/>
              </w:rPr>
              <w:t xml:space="preserve">a modular </w:t>
            </w:r>
            <w:r w:rsidR="001D5DDB" w:rsidRPr="001D5DDB">
              <w:rPr>
                <w:sz w:val="20"/>
                <w:szCs w:val="20"/>
              </w:rPr>
              <w:t>testing environment from environment design to impl</w:t>
            </w:r>
            <w:r w:rsidR="002646B3">
              <w:rPr>
                <w:sz w:val="20"/>
                <w:szCs w:val="20"/>
              </w:rPr>
              <w:t>emen</w:t>
            </w:r>
            <w:r w:rsidR="001D5DDB" w:rsidRPr="001D5DDB">
              <w:rPr>
                <w:sz w:val="20"/>
                <w:szCs w:val="20"/>
              </w:rPr>
              <w:t xml:space="preserve">tation using </w:t>
            </w:r>
            <w:r w:rsidR="001D5DDB" w:rsidRPr="001D5DDB">
              <w:rPr>
                <w:b/>
                <w:sz w:val="20"/>
                <w:szCs w:val="20"/>
              </w:rPr>
              <w:t>XX technology</w:t>
            </w:r>
          </w:p>
          <w:p w14:paraId="4F4CFD61" w14:textId="77777777" w:rsidR="001D5DDB" w:rsidRPr="001D5DDB" w:rsidRDefault="001D5DDB" w:rsidP="001D5DDB">
            <w:pPr>
              <w:pStyle w:val="ListParagraph"/>
              <w:numPr>
                <w:ilvl w:val="1"/>
                <w:numId w:val="13"/>
              </w:numPr>
              <w:spacing w:line="276" w:lineRule="auto"/>
              <w:rPr>
                <w:sz w:val="20"/>
                <w:szCs w:val="20"/>
              </w:rPr>
            </w:pPr>
            <w:r w:rsidRPr="001D5DDB">
              <w:rPr>
                <w:sz w:val="20"/>
                <w:szCs w:val="20"/>
              </w:rPr>
              <w:t xml:space="preserve">Utilized existing </w:t>
            </w:r>
            <w:r w:rsidRPr="001D5DDB">
              <w:rPr>
                <w:b/>
                <w:sz w:val="20"/>
                <w:szCs w:val="20"/>
              </w:rPr>
              <w:t xml:space="preserve">XX modules to decrease implementation </w:t>
            </w:r>
            <w:r w:rsidR="008B7992">
              <w:rPr>
                <w:b/>
                <w:sz w:val="20"/>
                <w:szCs w:val="20"/>
              </w:rPr>
              <w:t xml:space="preserve">effort </w:t>
            </w:r>
            <w:r w:rsidRPr="001D5DDB">
              <w:rPr>
                <w:b/>
                <w:sz w:val="20"/>
                <w:szCs w:val="20"/>
              </w:rPr>
              <w:t>by 10%</w:t>
            </w:r>
          </w:p>
          <w:p w14:paraId="57A14E79" w14:textId="77777777" w:rsidR="001D5DDB" w:rsidRPr="001D5DDB" w:rsidRDefault="001D5DDB" w:rsidP="001D5DDB">
            <w:pPr>
              <w:pStyle w:val="ListParagraph"/>
              <w:numPr>
                <w:ilvl w:val="0"/>
                <w:numId w:val="13"/>
              </w:numPr>
              <w:spacing w:line="276" w:lineRule="auto"/>
              <w:rPr>
                <w:sz w:val="20"/>
                <w:szCs w:val="20"/>
              </w:rPr>
            </w:pPr>
            <w:r w:rsidRPr="001D5DDB">
              <w:rPr>
                <w:b/>
                <w:sz w:val="20"/>
                <w:szCs w:val="20"/>
              </w:rPr>
              <w:t>Implement automation tool</w:t>
            </w:r>
            <w:r w:rsidRPr="001D5DDB">
              <w:rPr>
                <w:sz w:val="20"/>
                <w:szCs w:val="20"/>
              </w:rPr>
              <w:t xml:space="preserve"> to accelerate testing in one of the largest insurance company in US, </w:t>
            </w:r>
            <w:r w:rsidRPr="001D5DDB">
              <w:rPr>
                <w:i/>
                <w:sz w:val="20"/>
                <w:szCs w:val="20"/>
              </w:rPr>
              <w:t xml:space="preserve">Sr. Testing engineer </w:t>
            </w:r>
            <w:r w:rsidRPr="001D5DDB">
              <w:rPr>
                <w:sz w:val="20"/>
                <w:szCs w:val="20"/>
              </w:rPr>
              <w:t>– [xx-</w:t>
            </w:r>
            <w:proofErr w:type="spellStart"/>
            <w:r w:rsidRPr="001D5DDB">
              <w:rPr>
                <w:sz w:val="20"/>
                <w:szCs w:val="20"/>
              </w:rPr>
              <w:t>yy</w:t>
            </w:r>
            <w:proofErr w:type="spellEnd"/>
            <w:r w:rsidRPr="001D5DDB">
              <w:rPr>
                <w:sz w:val="20"/>
                <w:szCs w:val="20"/>
              </w:rPr>
              <w:t>]</w:t>
            </w:r>
          </w:p>
          <w:p w14:paraId="624C68CC" w14:textId="77777777" w:rsidR="001D5DDB" w:rsidRPr="001D5DDB" w:rsidRDefault="008B7992" w:rsidP="001D5DDB">
            <w:pPr>
              <w:pStyle w:val="ListParagraph"/>
              <w:numPr>
                <w:ilvl w:val="1"/>
                <w:numId w:val="13"/>
              </w:numPr>
              <w:spacing w:line="276" w:lineRule="auto"/>
              <w:rPr>
                <w:sz w:val="20"/>
                <w:szCs w:val="20"/>
              </w:rPr>
            </w:pPr>
            <w:r>
              <w:rPr>
                <w:b/>
                <w:sz w:val="20"/>
                <w:szCs w:val="20"/>
              </w:rPr>
              <w:t xml:space="preserve">Improved </w:t>
            </w:r>
            <w:r w:rsidR="00D97160">
              <w:rPr>
                <w:b/>
                <w:sz w:val="20"/>
                <w:szCs w:val="20"/>
              </w:rPr>
              <w:t xml:space="preserve">testing </w:t>
            </w:r>
            <w:r>
              <w:rPr>
                <w:b/>
                <w:sz w:val="20"/>
                <w:szCs w:val="20"/>
              </w:rPr>
              <w:t>efficiency by xx%</w:t>
            </w:r>
            <w:r w:rsidR="00D97160">
              <w:rPr>
                <w:b/>
                <w:sz w:val="20"/>
                <w:szCs w:val="20"/>
              </w:rPr>
              <w:t>;</w:t>
            </w:r>
            <w:r>
              <w:rPr>
                <w:b/>
                <w:sz w:val="20"/>
                <w:szCs w:val="20"/>
              </w:rPr>
              <w:t xml:space="preserve"> </w:t>
            </w:r>
            <w:proofErr w:type="gramStart"/>
            <w:r w:rsidR="001D5DDB" w:rsidRPr="00D97160">
              <w:rPr>
                <w:sz w:val="20"/>
                <w:szCs w:val="20"/>
              </w:rPr>
              <w:t>XX,YY</w:t>
            </w:r>
            <w:proofErr w:type="gramEnd"/>
            <w:r w:rsidR="001D5DDB" w:rsidRPr="00D97160">
              <w:rPr>
                <w:sz w:val="20"/>
                <w:szCs w:val="20"/>
              </w:rPr>
              <w:t xml:space="preserve"> tools installed</w:t>
            </w:r>
            <w:r w:rsidR="001D5DDB" w:rsidRPr="001D5DDB">
              <w:rPr>
                <w:sz w:val="20"/>
                <w:szCs w:val="20"/>
              </w:rPr>
              <w:t xml:space="preserve"> and linked with all core systems</w:t>
            </w:r>
          </w:p>
          <w:p w14:paraId="285D4914" w14:textId="77777777" w:rsidR="001D5DDB" w:rsidRPr="001D5DDB" w:rsidRDefault="001D5DDB" w:rsidP="001D5DDB">
            <w:pPr>
              <w:pStyle w:val="ListParagraph"/>
              <w:numPr>
                <w:ilvl w:val="1"/>
                <w:numId w:val="13"/>
              </w:numPr>
              <w:spacing w:line="276" w:lineRule="auto"/>
              <w:rPr>
                <w:sz w:val="20"/>
                <w:szCs w:val="20"/>
              </w:rPr>
            </w:pPr>
            <w:r w:rsidRPr="001D5DDB">
              <w:rPr>
                <w:b/>
                <w:sz w:val="20"/>
                <w:szCs w:val="20"/>
              </w:rPr>
              <w:t>Used XX tools as pilot</w:t>
            </w:r>
            <w:r w:rsidRPr="001D5DDB">
              <w:rPr>
                <w:sz w:val="20"/>
                <w:szCs w:val="20"/>
              </w:rPr>
              <w:t xml:space="preserve"> to further improve computation power to 1000+ test cases per hour</w:t>
            </w:r>
          </w:p>
        </w:tc>
      </w:tr>
    </w:tbl>
    <w:p w14:paraId="513A62D5" w14:textId="77777777" w:rsidR="001D5DDB" w:rsidRPr="001D5DDB" w:rsidRDefault="001D5DDB">
      <w:pPr>
        <w:rPr>
          <w:sz w:val="20"/>
          <w:szCs w:val="20"/>
        </w:rPr>
      </w:pPr>
    </w:p>
    <w:p w14:paraId="47EE7087" w14:textId="77777777" w:rsidR="001D5DDB" w:rsidRPr="001D5DDB" w:rsidRDefault="001D5DDB">
      <w:pPr>
        <w:rPr>
          <w:sz w:val="20"/>
          <w:szCs w:val="20"/>
        </w:rPr>
      </w:pPr>
    </w:p>
    <w:p w14:paraId="215FBB25" w14:textId="77777777" w:rsidR="001D5DDB" w:rsidRPr="001D5DDB" w:rsidRDefault="001D5DDB" w:rsidP="001D5DDB">
      <w:pPr>
        <w:jc w:val="center"/>
        <w:rPr>
          <w:b/>
          <w:color w:val="0000FF"/>
          <w:sz w:val="20"/>
          <w:szCs w:val="20"/>
          <w:u w:val="single"/>
        </w:rPr>
      </w:pPr>
    </w:p>
    <w:p w14:paraId="709B3495" w14:textId="77777777" w:rsidR="001D5DDB" w:rsidRPr="001D5DDB" w:rsidRDefault="001D5DDB" w:rsidP="001D5DDB">
      <w:pPr>
        <w:jc w:val="center"/>
        <w:rPr>
          <w:b/>
          <w:color w:val="0000FF"/>
          <w:sz w:val="20"/>
          <w:szCs w:val="20"/>
          <w:u w:val="single"/>
        </w:rPr>
      </w:pPr>
    </w:p>
    <w:p w14:paraId="0D3D3689" w14:textId="77777777" w:rsidR="001D5DDB" w:rsidRPr="001D5DDB" w:rsidRDefault="001D5DDB" w:rsidP="001D5DDB">
      <w:pPr>
        <w:jc w:val="center"/>
        <w:rPr>
          <w:b/>
          <w:color w:val="0000FF"/>
          <w:sz w:val="20"/>
          <w:szCs w:val="20"/>
          <w:u w:val="single"/>
        </w:rPr>
      </w:pPr>
    </w:p>
    <w:p w14:paraId="0061E9BC" w14:textId="77777777" w:rsidR="001D5DDB" w:rsidRPr="001D5DDB" w:rsidRDefault="001D5DDB" w:rsidP="001D5DDB">
      <w:pPr>
        <w:jc w:val="center"/>
        <w:rPr>
          <w:b/>
          <w:color w:val="0000FF"/>
          <w:sz w:val="20"/>
          <w:szCs w:val="20"/>
          <w:u w:val="single"/>
        </w:rPr>
      </w:pPr>
    </w:p>
    <w:p w14:paraId="47507B1B" w14:textId="77777777" w:rsidR="001D5DDB" w:rsidRPr="001D5DDB" w:rsidRDefault="001D5DDB" w:rsidP="001D5DDB">
      <w:pPr>
        <w:jc w:val="center"/>
        <w:rPr>
          <w:b/>
          <w:color w:val="0000FF"/>
          <w:sz w:val="20"/>
          <w:szCs w:val="20"/>
          <w:u w:val="single"/>
        </w:rPr>
      </w:pPr>
    </w:p>
    <w:p w14:paraId="758FA248" w14:textId="77777777" w:rsidR="001D5DDB" w:rsidRPr="001D5DDB" w:rsidRDefault="001D5DDB" w:rsidP="001D5DDB">
      <w:pPr>
        <w:jc w:val="center"/>
        <w:rPr>
          <w:b/>
          <w:color w:val="0000FF"/>
          <w:sz w:val="20"/>
          <w:szCs w:val="20"/>
          <w:u w:val="single"/>
        </w:rPr>
      </w:pPr>
    </w:p>
    <w:p w14:paraId="2251ACD4" w14:textId="77777777" w:rsidR="001D5DDB" w:rsidRPr="001D5DDB" w:rsidRDefault="001D5DDB" w:rsidP="001D5DDB">
      <w:pPr>
        <w:jc w:val="center"/>
        <w:rPr>
          <w:b/>
          <w:color w:val="0000FF"/>
          <w:sz w:val="20"/>
          <w:szCs w:val="20"/>
          <w:u w:val="single"/>
        </w:rPr>
      </w:pPr>
      <w:r w:rsidRPr="001D5DDB">
        <w:rPr>
          <w:b/>
          <w:color w:val="0000FF"/>
          <w:sz w:val="20"/>
          <w:szCs w:val="20"/>
          <w:u w:val="single"/>
        </w:rPr>
        <w:t>PROFESSIONAL EXPERIENCE</w:t>
      </w:r>
    </w:p>
    <w:p w14:paraId="3260007B" w14:textId="77777777" w:rsidR="001D5DDB" w:rsidRPr="001D5DDB" w:rsidRDefault="001D5DDB" w:rsidP="001D5DDB">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92"/>
      </w:tblGrid>
      <w:tr w:rsidR="001D5DDB" w:rsidRPr="001D5DDB" w14:paraId="6304C976" w14:textId="77777777" w:rsidTr="001D5DDB">
        <w:tc>
          <w:tcPr>
            <w:tcW w:w="10892" w:type="dxa"/>
            <w:shd w:val="clear" w:color="auto" w:fill="auto"/>
          </w:tcPr>
          <w:p w14:paraId="27FF42C1" w14:textId="77777777" w:rsidR="001D5DDB" w:rsidRPr="001D5DDB" w:rsidRDefault="001D5DDB" w:rsidP="00A32B45">
            <w:pPr>
              <w:snapToGrid w:val="0"/>
              <w:rPr>
                <w:b/>
                <w:sz w:val="20"/>
                <w:szCs w:val="20"/>
              </w:rPr>
            </w:pPr>
          </w:p>
          <w:p w14:paraId="06B0B850" w14:textId="77777777" w:rsidR="001D5DDB" w:rsidRPr="001D5DDB" w:rsidRDefault="001D5DDB" w:rsidP="001D5DDB">
            <w:pPr>
              <w:snapToGrid w:val="0"/>
              <w:rPr>
                <w:b/>
                <w:sz w:val="20"/>
                <w:szCs w:val="20"/>
              </w:rPr>
            </w:pPr>
            <w:r w:rsidRPr="001D5DDB">
              <w:rPr>
                <w:b/>
                <w:sz w:val="20"/>
                <w:szCs w:val="20"/>
              </w:rPr>
              <w:t>Project – Functional testing of FAST, a policy admin system of top Insurance company [Oct 2018 to April 2019]</w:t>
            </w:r>
          </w:p>
          <w:p w14:paraId="449B9281" w14:textId="77777777" w:rsidR="001D5DDB" w:rsidRPr="001D5DDB" w:rsidRDefault="001D5DDB" w:rsidP="001D5DDB">
            <w:pPr>
              <w:snapToGrid w:val="0"/>
              <w:rPr>
                <w:b/>
                <w:sz w:val="20"/>
                <w:szCs w:val="20"/>
              </w:rPr>
            </w:pPr>
          </w:p>
          <w:p w14:paraId="1F50369B" w14:textId="77777777" w:rsidR="001D5DDB" w:rsidRPr="001D5DDB" w:rsidRDefault="001D5DDB" w:rsidP="001D5DDB">
            <w:pPr>
              <w:snapToGrid w:val="0"/>
              <w:ind w:left="615"/>
              <w:rPr>
                <w:b/>
                <w:sz w:val="20"/>
                <w:szCs w:val="20"/>
              </w:rPr>
            </w:pPr>
            <w:r w:rsidRPr="001D5DDB">
              <w:rPr>
                <w:b/>
                <w:sz w:val="20"/>
                <w:szCs w:val="20"/>
              </w:rPr>
              <w:t xml:space="preserve">Role: </w:t>
            </w:r>
            <w:r w:rsidRPr="001D5DDB">
              <w:rPr>
                <w:sz w:val="20"/>
                <w:szCs w:val="20"/>
              </w:rPr>
              <w:t xml:space="preserve">Sr. Testing engineer </w:t>
            </w:r>
            <w:r w:rsidRPr="001D5DDB">
              <w:rPr>
                <w:b/>
                <w:sz w:val="20"/>
                <w:szCs w:val="20"/>
              </w:rPr>
              <w:t xml:space="preserve">                                    </w:t>
            </w:r>
          </w:p>
          <w:p w14:paraId="634BA6AF" w14:textId="77777777" w:rsidR="001D5DDB" w:rsidRPr="001D5DDB" w:rsidRDefault="001D5DDB" w:rsidP="00A32B45">
            <w:pPr>
              <w:rPr>
                <w:b/>
                <w:sz w:val="20"/>
                <w:szCs w:val="20"/>
              </w:rPr>
            </w:pPr>
          </w:p>
          <w:p w14:paraId="68466143" w14:textId="77777777" w:rsidR="001D5DDB" w:rsidRPr="001D5DDB" w:rsidRDefault="001D5DDB" w:rsidP="00A32B45">
            <w:pPr>
              <w:ind w:left="576"/>
              <w:rPr>
                <w:color w:val="000000"/>
                <w:sz w:val="20"/>
                <w:szCs w:val="20"/>
              </w:rPr>
            </w:pPr>
            <w:r w:rsidRPr="001D5DDB">
              <w:rPr>
                <w:b/>
                <w:sz w:val="20"/>
                <w:szCs w:val="20"/>
              </w:rPr>
              <w:t xml:space="preserve">Project Description: </w:t>
            </w:r>
            <w:r w:rsidRPr="001D5DDB">
              <w:rPr>
                <w:b/>
                <w:color w:val="000000"/>
                <w:sz w:val="20"/>
                <w:szCs w:val="20"/>
              </w:rPr>
              <w:t>Improve functional accuracy</w:t>
            </w:r>
            <w:r w:rsidRPr="001D5DDB">
              <w:rPr>
                <w:color w:val="000000"/>
                <w:sz w:val="20"/>
                <w:szCs w:val="20"/>
              </w:rPr>
              <w:t xml:space="preserve"> of FAST by </w:t>
            </w:r>
            <w:r w:rsidRPr="001D5DDB">
              <w:rPr>
                <w:b/>
                <w:color w:val="000000"/>
                <w:sz w:val="20"/>
                <w:szCs w:val="20"/>
              </w:rPr>
              <w:t>conducting functional testing to ensure 100% functional coverage</w:t>
            </w:r>
            <w:r w:rsidRPr="001D5DDB">
              <w:rPr>
                <w:color w:val="000000"/>
                <w:sz w:val="20"/>
                <w:szCs w:val="20"/>
              </w:rPr>
              <w:t>. &lt;Include description of FAST if it is helpful to setup context, max 2 lines, use name of tools/technologies&gt;</w:t>
            </w:r>
          </w:p>
          <w:p w14:paraId="6F0E3170" w14:textId="77777777" w:rsidR="001D5DDB" w:rsidRPr="001D5DDB" w:rsidRDefault="001D5DDB" w:rsidP="00A32B45">
            <w:pPr>
              <w:spacing w:line="276" w:lineRule="auto"/>
              <w:rPr>
                <w:color w:val="000000"/>
                <w:sz w:val="20"/>
                <w:szCs w:val="20"/>
              </w:rPr>
            </w:pPr>
          </w:p>
          <w:p w14:paraId="0E8B7753" w14:textId="77777777" w:rsidR="001D5DDB" w:rsidRPr="001D5DDB" w:rsidRDefault="001D5DDB" w:rsidP="001D5DDB">
            <w:pPr>
              <w:ind w:left="525"/>
              <w:rPr>
                <w:b/>
                <w:color w:val="000000"/>
                <w:sz w:val="20"/>
                <w:szCs w:val="20"/>
              </w:rPr>
            </w:pPr>
            <w:r w:rsidRPr="001D5DDB">
              <w:rPr>
                <w:b/>
                <w:color w:val="000000"/>
                <w:sz w:val="20"/>
                <w:szCs w:val="20"/>
              </w:rPr>
              <w:t>Key activities performed: &lt;Include only key activities, highlighting all technologies, tools. Exclude common activities like reporting, team building, etc.&gt;</w:t>
            </w:r>
          </w:p>
          <w:p w14:paraId="176D5258" w14:textId="77777777" w:rsidR="001D5DDB" w:rsidRPr="001D5DDB" w:rsidRDefault="001D5DDB" w:rsidP="00A32B45">
            <w:pPr>
              <w:rPr>
                <w:b/>
                <w:color w:val="000000"/>
                <w:sz w:val="20"/>
                <w:szCs w:val="20"/>
              </w:rPr>
            </w:pPr>
          </w:p>
          <w:p w14:paraId="57FCAD5E" w14:textId="77777777" w:rsidR="001D5DDB" w:rsidRPr="001D5DDB" w:rsidRDefault="001D5DDB" w:rsidP="001D5DDB">
            <w:pPr>
              <w:numPr>
                <w:ilvl w:val="0"/>
                <w:numId w:val="17"/>
              </w:numPr>
              <w:suppressAutoHyphens w:val="0"/>
              <w:ind w:left="1065"/>
              <w:rPr>
                <w:color w:val="000000"/>
                <w:sz w:val="20"/>
                <w:szCs w:val="20"/>
              </w:rPr>
            </w:pPr>
            <w:r w:rsidRPr="001D5DDB">
              <w:rPr>
                <w:color w:val="000000"/>
                <w:sz w:val="20"/>
                <w:szCs w:val="20"/>
              </w:rPr>
              <w:t xml:space="preserve">100+ test cases created in Java using </w:t>
            </w:r>
            <w:r w:rsidRPr="001D5DDB">
              <w:rPr>
                <w:b/>
                <w:color w:val="000000"/>
                <w:sz w:val="20"/>
                <w:szCs w:val="20"/>
              </w:rPr>
              <w:t>black box testing techniques</w:t>
            </w:r>
            <w:r w:rsidRPr="001D5DDB">
              <w:rPr>
                <w:color w:val="000000"/>
                <w:sz w:val="20"/>
                <w:szCs w:val="20"/>
              </w:rPr>
              <w:t xml:space="preserve"> based on the system requirements.</w:t>
            </w:r>
          </w:p>
          <w:p w14:paraId="1393E038" w14:textId="77777777" w:rsidR="001D5DDB" w:rsidRPr="001D5DDB" w:rsidRDefault="001D5DDB" w:rsidP="001D5DDB">
            <w:pPr>
              <w:numPr>
                <w:ilvl w:val="0"/>
                <w:numId w:val="17"/>
              </w:numPr>
              <w:suppressAutoHyphens w:val="0"/>
              <w:ind w:left="1065"/>
              <w:rPr>
                <w:color w:val="000000"/>
                <w:sz w:val="20"/>
                <w:szCs w:val="20"/>
              </w:rPr>
            </w:pPr>
            <w:r w:rsidRPr="001D5DDB">
              <w:rPr>
                <w:color w:val="000000"/>
                <w:sz w:val="20"/>
                <w:szCs w:val="20"/>
              </w:rPr>
              <w:t xml:space="preserve">Conducted Functional Testing (System Test and System Integration Testing), Regression Testing and </w:t>
            </w:r>
            <w:r w:rsidRPr="001D5DDB">
              <w:rPr>
                <w:b/>
                <w:color w:val="000000"/>
                <w:sz w:val="20"/>
                <w:szCs w:val="20"/>
              </w:rPr>
              <w:t>manual API testing using SoapUI and Postman</w:t>
            </w:r>
            <w:r w:rsidRPr="001D5DDB">
              <w:rPr>
                <w:color w:val="000000"/>
                <w:sz w:val="20"/>
                <w:szCs w:val="20"/>
              </w:rPr>
              <w:t>.</w:t>
            </w:r>
          </w:p>
          <w:p w14:paraId="2B0D7B7E" w14:textId="77777777" w:rsidR="001D5DDB" w:rsidRPr="00F9035D" w:rsidRDefault="001D5DDB" w:rsidP="001D5DDB">
            <w:pPr>
              <w:numPr>
                <w:ilvl w:val="0"/>
                <w:numId w:val="17"/>
              </w:numPr>
              <w:suppressAutoHyphens w:val="0"/>
              <w:spacing w:before="60" w:after="60"/>
              <w:ind w:left="1065"/>
              <w:rPr>
                <w:color w:val="000000"/>
                <w:sz w:val="20"/>
                <w:szCs w:val="20"/>
              </w:rPr>
            </w:pPr>
            <w:r w:rsidRPr="001D5DDB">
              <w:rPr>
                <w:color w:val="000000"/>
                <w:sz w:val="20"/>
                <w:szCs w:val="20"/>
              </w:rPr>
              <w:t xml:space="preserve">Executed Test Scripts using </w:t>
            </w:r>
            <w:r w:rsidRPr="001D5DDB">
              <w:rPr>
                <w:b/>
                <w:color w:val="000000"/>
                <w:sz w:val="20"/>
                <w:szCs w:val="20"/>
              </w:rPr>
              <w:t>Selenium.</w:t>
            </w:r>
          </w:p>
          <w:p w14:paraId="3F475EA0" w14:textId="77777777" w:rsidR="001D5DDB" w:rsidRPr="001D5DDB" w:rsidRDefault="001D5DDB" w:rsidP="001D5DDB">
            <w:pPr>
              <w:suppressAutoHyphens w:val="0"/>
              <w:spacing w:before="60" w:after="60"/>
              <w:ind w:right="90"/>
              <w:jc w:val="both"/>
              <w:rPr>
                <w:sz w:val="20"/>
                <w:szCs w:val="20"/>
              </w:rPr>
            </w:pPr>
          </w:p>
          <w:p w14:paraId="3005EF67" w14:textId="77777777" w:rsidR="001D5DDB" w:rsidRPr="001D5DDB" w:rsidRDefault="001D5DDB" w:rsidP="001D5DDB">
            <w:pPr>
              <w:ind w:left="525"/>
              <w:rPr>
                <w:b/>
                <w:color w:val="000000"/>
                <w:sz w:val="20"/>
                <w:szCs w:val="20"/>
              </w:rPr>
            </w:pPr>
            <w:r w:rsidRPr="001D5DDB">
              <w:rPr>
                <w:b/>
                <w:color w:val="000000"/>
                <w:sz w:val="20"/>
                <w:szCs w:val="20"/>
              </w:rPr>
              <w:t>Technology/Skills/Tools used</w:t>
            </w:r>
          </w:p>
          <w:p w14:paraId="6EBDFCA2" w14:textId="777777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Pr="001D5DDB">
              <w:rPr>
                <w:sz w:val="20"/>
                <w:szCs w:val="20"/>
              </w:rPr>
              <w:t xml:space="preserve"> SoapUI &amp; Postman, JIRA, </w:t>
            </w:r>
            <w:proofErr w:type="spellStart"/>
            <w:r w:rsidRPr="001D5DDB">
              <w:rPr>
                <w:sz w:val="20"/>
                <w:szCs w:val="20"/>
              </w:rPr>
              <w:t>BugZilla</w:t>
            </w:r>
            <w:proofErr w:type="spellEnd"/>
          </w:p>
          <w:p w14:paraId="0991D83A" w14:textId="777777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1D5DDB">
              <w:rPr>
                <w:sz w:val="20"/>
                <w:szCs w:val="20"/>
              </w:rPr>
              <w:t xml:space="preserve"> Java, C++</w:t>
            </w:r>
          </w:p>
          <w:p w14:paraId="3B20E8D6" w14:textId="77777777" w:rsid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Pr="001D5DDB">
              <w:rPr>
                <w:sz w:val="20"/>
                <w:szCs w:val="20"/>
              </w:rPr>
              <w:t xml:space="preserve"> Functional testing, automation testing</w:t>
            </w:r>
          </w:p>
          <w:p w14:paraId="78912352" w14:textId="77777777" w:rsidR="00F44474" w:rsidRDefault="00F44474" w:rsidP="00F44474">
            <w:pPr>
              <w:suppressAutoHyphens w:val="0"/>
              <w:spacing w:before="60" w:after="60"/>
              <w:ind w:right="90"/>
              <w:jc w:val="both"/>
              <w:rPr>
                <w:sz w:val="20"/>
                <w:szCs w:val="20"/>
              </w:rPr>
            </w:pPr>
          </w:p>
          <w:p w14:paraId="7304E8DD" w14:textId="77777777" w:rsidR="00F44474" w:rsidRDefault="00F44474" w:rsidP="0008034C">
            <w:pPr>
              <w:ind w:left="525"/>
              <w:rPr>
                <w:b/>
                <w:color w:val="000000"/>
                <w:sz w:val="20"/>
                <w:szCs w:val="20"/>
              </w:rPr>
            </w:pPr>
            <w:r w:rsidRPr="0008034C">
              <w:rPr>
                <w:b/>
                <w:color w:val="000000"/>
                <w:sz w:val="20"/>
                <w:szCs w:val="20"/>
              </w:rPr>
              <w:t>Major achievements</w:t>
            </w:r>
          </w:p>
          <w:p w14:paraId="1E664BAA" w14:textId="77777777" w:rsidR="0008034C" w:rsidRDefault="009113D6" w:rsidP="009113D6">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“Tester of the Quarter” among xx testers consistently for 3 quarters in 2018-2019 by Zensar Technologies</w:t>
            </w:r>
          </w:p>
          <w:p w14:paraId="55718974" w14:textId="77777777" w:rsidR="009113D6" w:rsidRPr="009113D6" w:rsidRDefault="009113D6" w:rsidP="009113D6">
            <w:pPr>
              <w:pStyle w:val="ListParagraph"/>
              <w:numPr>
                <w:ilvl w:val="0"/>
                <w:numId w:val="19"/>
              </w:numPr>
              <w:suppressAutoHyphens w:val="0"/>
              <w:spacing w:before="60" w:after="60"/>
              <w:ind w:right="90"/>
              <w:jc w:val="both"/>
              <w:rPr>
                <w:color w:val="000000"/>
                <w:sz w:val="20"/>
                <w:szCs w:val="20"/>
              </w:rPr>
            </w:pPr>
            <w:r>
              <w:rPr>
                <w:color w:val="000000"/>
                <w:sz w:val="20"/>
                <w:szCs w:val="20"/>
              </w:rPr>
              <w:t xml:space="preserve">Awarded “Best </w:t>
            </w:r>
            <w:r w:rsidR="00E620BF">
              <w:rPr>
                <w:color w:val="000000"/>
                <w:sz w:val="20"/>
                <w:szCs w:val="20"/>
              </w:rPr>
              <w:t>T</w:t>
            </w:r>
            <w:r>
              <w:rPr>
                <w:color w:val="000000"/>
                <w:sz w:val="20"/>
                <w:szCs w:val="20"/>
              </w:rPr>
              <w:t>ester</w:t>
            </w:r>
            <w:r w:rsidR="00E620BF">
              <w:rPr>
                <w:color w:val="000000"/>
                <w:sz w:val="20"/>
                <w:szCs w:val="20"/>
              </w:rPr>
              <w:t xml:space="preserve">” for the year 2018-2019 by XYZ client </w:t>
            </w:r>
            <w:r>
              <w:rPr>
                <w:color w:val="000000"/>
                <w:sz w:val="20"/>
                <w:szCs w:val="20"/>
              </w:rPr>
              <w:t xml:space="preserve"> </w:t>
            </w:r>
          </w:p>
          <w:p w14:paraId="7FB31907" w14:textId="77777777" w:rsidR="00E620BF" w:rsidRDefault="00E620BF" w:rsidP="00E620BF">
            <w:pPr>
              <w:ind w:left="525"/>
              <w:rPr>
                <w:sz w:val="20"/>
                <w:szCs w:val="20"/>
              </w:rPr>
            </w:pPr>
          </w:p>
          <w:p w14:paraId="14D42558" w14:textId="77777777" w:rsidR="00F44474" w:rsidRPr="00AA6E24" w:rsidRDefault="00F44474" w:rsidP="00E620BF">
            <w:pPr>
              <w:ind w:left="525"/>
              <w:rPr>
                <w:b/>
                <w:sz w:val="20"/>
                <w:szCs w:val="20"/>
              </w:rPr>
            </w:pPr>
            <w:r w:rsidRPr="00AA6E24">
              <w:rPr>
                <w:b/>
                <w:sz w:val="20"/>
                <w:szCs w:val="20"/>
              </w:rPr>
              <w:t>Any client appreciation</w:t>
            </w:r>
          </w:p>
          <w:p w14:paraId="29A967ED" w14:textId="77777777" w:rsidR="00E620BF" w:rsidRPr="00E620BF" w:rsidRDefault="00E620BF" w:rsidP="00E620BF">
            <w:pPr>
              <w:pStyle w:val="ListParagraph"/>
              <w:numPr>
                <w:ilvl w:val="0"/>
                <w:numId w:val="19"/>
              </w:numPr>
              <w:suppressAutoHyphens w:val="0"/>
              <w:spacing w:before="60" w:after="60"/>
              <w:ind w:right="90"/>
              <w:jc w:val="both"/>
              <w:rPr>
                <w:sz w:val="20"/>
                <w:szCs w:val="20"/>
              </w:rPr>
            </w:pPr>
            <w:r>
              <w:rPr>
                <w:sz w:val="20"/>
                <w:szCs w:val="20"/>
              </w:rPr>
              <w:t xml:space="preserve">Recognized by client for meeting SLAs and </w:t>
            </w:r>
            <w:r w:rsidR="0074522D">
              <w:rPr>
                <w:sz w:val="20"/>
                <w:szCs w:val="20"/>
              </w:rPr>
              <w:t xml:space="preserve">testing a system in record time with maximum accuracy </w:t>
            </w:r>
            <w:r w:rsidR="0074522D" w:rsidRPr="00AA6E24">
              <w:rPr>
                <w:i/>
                <w:sz w:val="20"/>
                <w:szCs w:val="20"/>
              </w:rPr>
              <w:t>“Testing will be on time with no lapse in quality if Sunil is on the job”</w:t>
            </w:r>
            <w:r w:rsidR="0074522D">
              <w:rPr>
                <w:sz w:val="20"/>
                <w:szCs w:val="20"/>
              </w:rPr>
              <w:t xml:space="preserve"> </w:t>
            </w:r>
            <w:r>
              <w:rPr>
                <w:sz w:val="20"/>
                <w:szCs w:val="20"/>
              </w:rPr>
              <w:t xml:space="preserve"> </w:t>
            </w:r>
          </w:p>
        </w:tc>
      </w:tr>
    </w:tbl>
    <w:p w14:paraId="49B18FF4" w14:textId="77777777" w:rsidR="001D5DDB" w:rsidRDefault="001D5DDB">
      <w:pPr>
        <w:rPr>
          <w:sz w:val="20"/>
          <w:szCs w:val="20"/>
        </w:rPr>
      </w:pPr>
    </w:p>
    <w:p w14:paraId="3BEC668C" w14:textId="77777777" w:rsidR="00F44474" w:rsidRPr="001D5DDB" w:rsidRDefault="00F44474">
      <w:pPr>
        <w:rPr>
          <w:sz w:val="20"/>
          <w:szCs w:val="20"/>
        </w:rPr>
      </w:pPr>
    </w:p>
    <w:sectPr w:rsidR="00F44474" w:rsidRPr="001D5DDB" w:rsidSect="001D5DDB">
      <w:pgSz w:w="12240" w:h="15840"/>
      <w:pgMar w:top="36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7D63" w14:textId="77777777" w:rsidR="00C33DC9" w:rsidRDefault="00C33DC9" w:rsidP="00DE1B76">
      <w:r>
        <w:separator/>
      </w:r>
    </w:p>
  </w:endnote>
  <w:endnote w:type="continuationSeparator" w:id="0">
    <w:p w14:paraId="35653BF7" w14:textId="77777777" w:rsidR="00C33DC9" w:rsidRDefault="00C33DC9" w:rsidP="00DE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07367" w14:textId="77777777" w:rsidR="00C33DC9" w:rsidRDefault="00C33DC9" w:rsidP="00DE1B76">
      <w:r>
        <w:separator/>
      </w:r>
    </w:p>
  </w:footnote>
  <w:footnote w:type="continuationSeparator" w:id="0">
    <w:p w14:paraId="2D09B24F" w14:textId="77777777" w:rsidR="00C33DC9" w:rsidRDefault="00C33DC9" w:rsidP="00DE1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BE0D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06488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2E18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CAA6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502A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E79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E416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2400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4DE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9636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6"/>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1"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cs="Symbol"/>
        <w:color w:val="000000"/>
        <w:sz w:val="20"/>
        <w:szCs w:val="20"/>
      </w:rPr>
    </w:lvl>
  </w:abstractNum>
  <w:abstractNum w:abstractNumId="12" w15:restartNumberingAfterBreak="0">
    <w:nsid w:val="00000004"/>
    <w:multiLevelType w:val="singleLevel"/>
    <w:tmpl w:val="00000004"/>
    <w:name w:val="WW8Num8"/>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3" w15:restartNumberingAfterBreak="0">
    <w:nsid w:val="08C807FB"/>
    <w:multiLevelType w:val="hybridMultilevel"/>
    <w:tmpl w:val="03205F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1065A"/>
    <w:multiLevelType w:val="hybridMultilevel"/>
    <w:tmpl w:val="61CE9A02"/>
    <w:lvl w:ilvl="0" w:tplc="C212A55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C31301"/>
    <w:multiLevelType w:val="hybridMultilevel"/>
    <w:tmpl w:val="92124F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8631666"/>
    <w:multiLevelType w:val="hybridMultilevel"/>
    <w:tmpl w:val="6C1E1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8A1DF2"/>
    <w:multiLevelType w:val="hybridMultilevel"/>
    <w:tmpl w:val="E988B94C"/>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18" w15:restartNumberingAfterBreak="0">
    <w:nsid w:val="572C06BE"/>
    <w:multiLevelType w:val="hybridMultilevel"/>
    <w:tmpl w:val="C2443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F878AD"/>
    <w:multiLevelType w:val="hybridMultilevel"/>
    <w:tmpl w:val="89F02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37779"/>
    <w:multiLevelType w:val="hybridMultilevel"/>
    <w:tmpl w:val="3E3E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9"/>
  </w:num>
  <w:num w:numId="14">
    <w:abstractNumId w:val="16"/>
  </w:num>
  <w:num w:numId="15">
    <w:abstractNumId w:val="13"/>
  </w:num>
  <w:num w:numId="16">
    <w:abstractNumId w:val="10"/>
  </w:num>
  <w:num w:numId="17">
    <w:abstractNumId w:val="11"/>
  </w:num>
  <w:num w:numId="18">
    <w:abstractNumId w:val="12"/>
  </w:num>
  <w:num w:numId="19">
    <w:abstractNumId w:val="15"/>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76"/>
    <w:rsid w:val="0008034C"/>
    <w:rsid w:val="000E0A0E"/>
    <w:rsid w:val="001D4CA9"/>
    <w:rsid w:val="001D5DDB"/>
    <w:rsid w:val="002646B3"/>
    <w:rsid w:val="002B386C"/>
    <w:rsid w:val="002D1342"/>
    <w:rsid w:val="00320D18"/>
    <w:rsid w:val="00346252"/>
    <w:rsid w:val="003474B9"/>
    <w:rsid w:val="00454A3A"/>
    <w:rsid w:val="004C4EA0"/>
    <w:rsid w:val="005128DA"/>
    <w:rsid w:val="00542A92"/>
    <w:rsid w:val="007401F7"/>
    <w:rsid w:val="0074522D"/>
    <w:rsid w:val="0078337A"/>
    <w:rsid w:val="007A1437"/>
    <w:rsid w:val="007E1165"/>
    <w:rsid w:val="008547FF"/>
    <w:rsid w:val="00870E32"/>
    <w:rsid w:val="008B7992"/>
    <w:rsid w:val="009113D6"/>
    <w:rsid w:val="009264AC"/>
    <w:rsid w:val="00944A93"/>
    <w:rsid w:val="009861A9"/>
    <w:rsid w:val="00A03C88"/>
    <w:rsid w:val="00AA6E24"/>
    <w:rsid w:val="00B2090E"/>
    <w:rsid w:val="00BF3CB0"/>
    <w:rsid w:val="00C33DC9"/>
    <w:rsid w:val="00C56224"/>
    <w:rsid w:val="00D97160"/>
    <w:rsid w:val="00DE1B76"/>
    <w:rsid w:val="00E034EE"/>
    <w:rsid w:val="00E620BF"/>
    <w:rsid w:val="00EA55B7"/>
    <w:rsid w:val="00EB54B8"/>
    <w:rsid w:val="00F44474"/>
    <w:rsid w:val="00F9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7B12"/>
  <w15:chartTrackingRefBased/>
  <w15:docId w15:val="{8B9BEE2E-8271-43E2-996D-B6348281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D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rsid w:val="00DE1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E1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E1B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rsid w:val="00DE1B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DE1B7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DE1B7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DE1B7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DE1B7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1B7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76"/>
    <w:rPr>
      <w:rFonts w:ascii="Segoe UI" w:hAnsi="Segoe UI" w:cs="Segoe UI"/>
      <w:sz w:val="18"/>
      <w:szCs w:val="18"/>
    </w:rPr>
  </w:style>
  <w:style w:type="paragraph" w:styleId="Bibliography">
    <w:name w:val="Bibliography"/>
    <w:basedOn w:val="Normal"/>
    <w:next w:val="Normal"/>
    <w:uiPriority w:val="37"/>
    <w:semiHidden/>
    <w:unhideWhenUsed/>
    <w:rsid w:val="00DE1B76"/>
  </w:style>
  <w:style w:type="paragraph" w:styleId="BlockText">
    <w:name w:val="Block Text"/>
    <w:basedOn w:val="Normal"/>
    <w:uiPriority w:val="99"/>
    <w:semiHidden/>
    <w:unhideWhenUsed/>
    <w:rsid w:val="00DE1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E1B76"/>
    <w:pPr>
      <w:spacing w:after="120"/>
    </w:pPr>
  </w:style>
  <w:style w:type="character" w:customStyle="1" w:styleId="BodyTextChar">
    <w:name w:val="Body Text Char"/>
    <w:basedOn w:val="DefaultParagraphFont"/>
    <w:link w:val="BodyText"/>
    <w:uiPriority w:val="99"/>
    <w:semiHidden/>
    <w:rsid w:val="00DE1B76"/>
  </w:style>
  <w:style w:type="paragraph" w:styleId="BodyText2">
    <w:name w:val="Body Text 2"/>
    <w:basedOn w:val="Normal"/>
    <w:link w:val="BodyText2Char"/>
    <w:uiPriority w:val="99"/>
    <w:semiHidden/>
    <w:unhideWhenUsed/>
    <w:rsid w:val="00DE1B76"/>
    <w:pPr>
      <w:spacing w:after="120" w:line="480" w:lineRule="auto"/>
    </w:pPr>
  </w:style>
  <w:style w:type="character" w:customStyle="1" w:styleId="BodyText2Char">
    <w:name w:val="Body Text 2 Char"/>
    <w:basedOn w:val="DefaultParagraphFont"/>
    <w:link w:val="BodyText2"/>
    <w:uiPriority w:val="99"/>
    <w:semiHidden/>
    <w:rsid w:val="00DE1B76"/>
  </w:style>
  <w:style w:type="paragraph" w:styleId="BodyText3">
    <w:name w:val="Body Text 3"/>
    <w:basedOn w:val="Normal"/>
    <w:link w:val="BodyText3Char"/>
    <w:uiPriority w:val="99"/>
    <w:semiHidden/>
    <w:unhideWhenUsed/>
    <w:rsid w:val="00DE1B76"/>
    <w:pPr>
      <w:spacing w:after="120"/>
    </w:pPr>
    <w:rPr>
      <w:sz w:val="16"/>
      <w:szCs w:val="16"/>
    </w:rPr>
  </w:style>
  <w:style w:type="character" w:customStyle="1" w:styleId="BodyText3Char">
    <w:name w:val="Body Text 3 Char"/>
    <w:basedOn w:val="DefaultParagraphFont"/>
    <w:link w:val="BodyText3"/>
    <w:uiPriority w:val="99"/>
    <w:semiHidden/>
    <w:rsid w:val="00DE1B76"/>
    <w:rPr>
      <w:sz w:val="16"/>
      <w:szCs w:val="16"/>
    </w:rPr>
  </w:style>
  <w:style w:type="paragraph" w:styleId="BodyTextFirstIndent">
    <w:name w:val="Body Text First Indent"/>
    <w:basedOn w:val="BodyText"/>
    <w:link w:val="BodyTextFirstIndentChar"/>
    <w:uiPriority w:val="99"/>
    <w:semiHidden/>
    <w:unhideWhenUsed/>
    <w:rsid w:val="00DE1B76"/>
    <w:pPr>
      <w:spacing w:after="160"/>
      <w:ind w:firstLine="360"/>
    </w:pPr>
  </w:style>
  <w:style w:type="character" w:customStyle="1" w:styleId="BodyTextFirstIndentChar">
    <w:name w:val="Body Text First Indent Char"/>
    <w:basedOn w:val="BodyTextChar"/>
    <w:link w:val="BodyTextFirstIndent"/>
    <w:uiPriority w:val="99"/>
    <w:semiHidden/>
    <w:rsid w:val="00DE1B76"/>
  </w:style>
  <w:style w:type="paragraph" w:styleId="BodyTextIndent">
    <w:name w:val="Body Text Indent"/>
    <w:basedOn w:val="Normal"/>
    <w:link w:val="BodyTextIndentChar"/>
    <w:uiPriority w:val="99"/>
    <w:semiHidden/>
    <w:unhideWhenUsed/>
    <w:rsid w:val="00DE1B76"/>
    <w:pPr>
      <w:spacing w:after="120"/>
      <w:ind w:left="283"/>
    </w:pPr>
  </w:style>
  <w:style w:type="character" w:customStyle="1" w:styleId="BodyTextIndentChar">
    <w:name w:val="Body Text Indent Char"/>
    <w:basedOn w:val="DefaultParagraphFont"/>
    <w:link w:val="BodyTextIndent"/>
    <w:uiPriority w:val="99"/>
    <w:semiHidden/>
    <w:rsid w:val="00DE1B76"/>
  </w:style>
  <w:style w:type="paragraph" w:styleId="BodyTextFirstIndent2">
    <w:name w:val="Body Text First Indent 2"/>
    <w:basedOn w:val="BodyTextIndent"/>
    <w:link w:val="BodyTextFirstIndent2Char"/>
    <w:uiPriority w:val="99"/>
    <w:semiHidden/>
    <w:unhideWhenUsed/>
    <w:rsid w:val="00DE1B7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E1B76"/>
  </w:style>
  <w:style w:type="paragraph" w:styleId="BodyTextIndent2">
    <w:name w:val="Body Text Indent 2"/>
    <w:basedOn w:val="Normal"/>
    <w:link w:val="BodyTextIndent2Char"/>
    <w:uiPriority w:val="99"/>
    <w:semiHidden/>
    <w:unhideWhenUsed/>
    <w:rsid w:val="00DE1B76"/>
    <w:pPr>
      <w:spacing w:after="120" w:line="480" w:lineRule="auto"/>
      <w:ind w:left="283"/>
    </w:pPr>
  </w:style>
  <w:style w:type="character" w:customStyle="1" w:styleId="BodyTextIndent2Char">
    <w:name w:val="Body Text Indent 2 Char"/>
    <w:basedOn w:val="DefaultParagraphFont"/>
    <w:link w:val="BodyTextIndent2"/>
    <w:uiPriority w:val="99"/>
    <w:semiHidden/>
    <w:rsid w:val="00DE1B76"/>
  </w:style>
  <w:style w:type="paragraph" w:styleId="BodyTextIndent3">
    <w:name w:val="Body Text Indent 3"/>
    <w:basedOn w:val="Normal"/>
    <w:link w:val="BodyTextIndent3Char"/>
    <w:uiPriority w:val="99"/>
    <w:semiHidden/>
    <w:unhideWhenUsed/>
    <w:rsid w:val="00DE1B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E1B76"/>
    <w:rPr>
      <w:sz w:val="16"/>
      <w:szCs w:val="16"/>
    </w:rPr>
  </w:style>
  <w:style w:type="character" w:styleId="BookTitle">
    <w:name w:val="Book Title"/>
    <w:basedOn w:val="DefaultParagraphFont"/>
    <w:uiPriority w:val="33"/>
    <w:rsid w:val="00DE1B76"/>
    <w:rPr>
      <w:b/>
      <w:bCs/>
      <w:i/>
      <w:iCs/>
      <w:spacing w:val="5"/>
    </w:rPr>
  </w:style>
  <w:style w:type="paragraph" w:styleId="Caption">
    <w:name w:val="caption"/>
    <w:basedOn w:val="Normal"/>
    <w:next w:val="Normal"/>
    <w:uiPriority w:val="35"/>
    <w:semiHidden/>
    <w:unhideWhenUsed/>
    <w:rsid w:val="00DE1B76"/>
    <w:pPr>
      <w:spacing w:after="200"/>
    </w:pPr>
    <w:rPr>
      <w:i/>
      <w:iCs/>
      <w:color w:val="44546A" w:themeColor="text2"/>
      <w:sz w:val="18"/>
      <w:szCs w:val="18"/>
    </w:rPr>
  </w:style>
  <w:style w:type="paragraph" w:styleId="Closing">
    <w:name w:val="Closing"/>
    <w:basedOn w:val="Normal"/>
    <w:link w:val="ClosingChar"/>
    <w:uiPriority w:val="99"/>
    <w:semiHidden/>
    <w:unhideWhenUsed/>
    <w:rsid w:val="00DE1B76"/>
    <w:pPr>
      <w:ind w:left="4252"/>
    </w:pPr>
  </w:style>
  <w:style w:type="character" w:customStyle="1" w:styleId="ClosingChar">
    <w:name w:val="Closing Char"/>
    <w:basedOn w:val="DefaultParagraphFont"/>
    <w:link w:val="Closing"/>
    <w:uiPriority w:val="99"/>
    <w:semiHidden/>
    <w:rsid w:val="00DE1B76"/>
  </w:style>
  <w:style w:type="character" w:styleId="CommentReference">
    <w:name w:val="annotation reference"/>
    <w:basedOn w:val="DefaultParagraphFont"/>
    <w:uiPriority w:val="99"/>
    <w:semiHidden/>
    <w:unhideWhenUsed/>
    <w:rsid w:val="00DE1B76"/>
    <w:rPr>
      <w:sz w:val="16"/>
      <w:szCs w:val="16"/>
    </w:rPr>
  </w:style>
  <w:style w:type="paragraph" w:styleId="CommentText">
    <w:name w:val="annotation text"/>
    <w:basedOn w:val="Normal"/>
    <w:link w:val="CommentTextChar"/>
    <w:uiPriority w:val="99"/>
    <w:semiHidden/>
    <w:unhideWhenUsed/>
    <w:rsid w:val="00DE1B76"/>
    <w:rPr>
      <w:sz w:val="20"/>
      <w:szCs w:val="20"/>
    </w:rPr>
  </w:style>
  <w:style w:type="character" w:customStyle="1" w:styleId="CommentTextChar">
    <w:name w:val="Comment Text Char"/>
    <w:basedOn w:val="DefaultParagraphFont"/>
    <w:link w:val="CommentText"/>
    <w:uiPriority w:val="99"/>
    <w:semiHidden/>
    <w:rsid w:val="00DE1B76"/>
    <w:rPr>
      <w:sz w:val="20"/>
      <w:szCs w:val="20"/>
    </w:rPr>
  </w:style>
  <w:style w:type="paragraph" w:styleId="CommentSubject">
    <w:name w:val="annotation subject"/>
    <w:basedOn w:val="CommentText"/>
    <w:next w:val="CommentText"/>
    <w:link w:val="CommentSubjectChar"/>
    <w:uiPriority w:val="99"/>
    <w:semiHidden/>
    <w:unhideWhenUsed/>
    <w:rsid w:val="00DE1B76"/>
    <w:rPr>
      <w:b/>
      <w:bCs/>
    </w:rPr>
  </w:style>
  <w:style w:type="character" w:customStyle="1" w:styleId="CommentSubjectChar">
    <w:name w:val="Comment Subject Char"/>
    <w:basedOn w:val="CommentTextChar"/>
    <w:link w:val="CommentSubject"/>
    <w:uiPriority w:val="99"/>
    <w:semiHidden/>
    <w:rsid w:val="00DE1B76"/>
    <w:rPr>
      <w:b/>
      <w:bCs/>
      <w:sz w:val="20"/>
      <w:szCs w:val="20"/>
    </w:rPr>
  </w:style>
  <w:style w:type="paragraph" w:styleId="Date">
    <w:name w:val="Date"/>
    <w:basedOn w:val="Normal"/>
    <w:next w:val="Normal"/>
    <w:link w:val="DateChar"/>
    <w:uiPriority w:val="99"/>
    <w:semiHidden/>
    <w:unhideWhenUsed/>
    <w:rsid w:val="00DE1B76"/>
  </w:style>
  <w:style w:type="character" w:customStyle="1" w:styleId="DateChar">
    <w:name w:val="Date Char"/>
    <w:basedOn w:val="DefaultParagraphFont"/>
    <w:link w:val="Date"/>
    <w:uiPriority w:val="99"/>
    <w:semiHidden/>
    <w:rsid w:val="00DE1B76"/>
  </w:style>
  <w:style w:type="paragraph" w:styleId="DocumentMap">
    <w:name w:val="Document Map"/>
    <w:basedOn w:val="Normal"/>
    <w:link w:val="DocumentMapChar"/>
    <w:uiPriority w:val="99"/>
    <w:semiHidden/>
    <w:unhideWhenUsed/>
    <w:rsid w:val="00DE1B7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E1B76"/>
    <w:rPr>
      <w:rFonts w:ascii="Segoe UI" w:hAnsi="Segoe UI" w:cs="Segoe UI"/>
      <w:sz w:val="16"/>
      <w:szCs w:val="16"/>
    </w:rPr>
  </w:style>
  <w:style w:type="paragraph" w:styleId="E-mailSignature">
    <w:name w:val="E-mail Signature"/>
    <w:basedOn w:val="Normal"/>
    <w:link w:val="E-mailSignatureChar"/>
    <w:uiPriority w:val="99"/>
    <w:semiHidden/>
    <w:unhideWhenUsed/>
    <w:rsid w:val="00DE1B76"/>
  </w:style>
  <w:style w:type="character" w:customStyle="1" w:styleId="E-mailSignatureChar">
    <w:name w:val="E-mail Signature Char"/>
    <w:basedOn w:val="DefaultParagraphFont"/>
    <w:link w:val="E-mailSignature"/>
    <w:uiPriority w:val="99"/>
    <w:semiHidden/>
    <w:rsid w:val="00DE1B76"/>
  </w:style>
  <w:style w:type="character" w:styleId="Emphasis">
    <w:name w:val="Emphasis"/>
    <w:basedOn w:val="DefaultParagraphFont"/>
    <w:uiPriority w:val="20"/>
    <w:rsid w:val="00DE1B76"/>
    <w:rPr>
      <w:i/>
      <w:iCs/>
    </w:rPr>
  </w:style>
  <w:style w:type="character" w:styleId="EndnoteReference">
    <w:name w:val="endnote reference"/>
    <w:basedOn w:val="DefaultParagraphFont"/>
    <w:uiPriority w:val="99"/>
    <w:semiHidden/>
    <w:unhideWhenUsed/>
    <w:rsid w:val="00DE1B76"/>
    <w:rPr>
      <w:vertAlign w:val="superscript"/>
    </w:rPr>
  </w:style>
  <w:style w:type="paragraph" w:styleId="EndnoteText">
    <w:name w:val="endnote text"/>
    <w:basedOn w:val="Normal"/>
    <w:link w:val="EndnoteTextChar"/>
    <w:uiPriority w:val="99"/>
    <w:semiHidden/>
    <w:unhideWhenUsed/>
    <w:rsid w:val="00DE1B76"/>
    <w:rPr>
      <w:sz w:val="20"/>
      <w:szCs w:val="20"/>
    </w:rPr>
  </w:style>
  <w:style w:type="character" w:customStyle="1" w:styleId="EndnoteTextChar">
    <w:name w:val="Endnote Text Char"/>
    <w:basedOn w:val="DefaultParagraphFont"/>
    <w:link w:val="EndnoteText"/>
    <w:uiPriority w:val="99"/>
    <w:semiHidden/>
    <w:rsid w:val="00DE1B76"/>
    <w:rPr>
      <w:sz w:val="20"/>
      <w:szCs w:val="20"/>
    </w:rPr>
  </w:style>
  <w:style w:type="paragraph" w:styleId="EnvelopeAddress">
    <w:name w:val="envelope address"/>
    <w:basedOn w:val="Normal"/>
    <w:uiPriority w:val="99"/>
    <w:semiHidden/>
    <w:unhideWhenUsed/>
    <w:rsid w:val="00DE1B7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E1B76"/>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E1B76"/>
    <w:rPr>
      <w:color w:val="954F72" w:themeColor="followedHyperlink"/>
      <w:u w:val="single"/>
    </w:rPr>
  </w:style>
  <w:style w:type="paragraph" w:styleId="Footer">
    <w:name w:val="footer"/>
    <w:basedOn w:val="Normal"/>
    <w:link w:val="FooterChar"/>
    <w:uiPriority w:val="99"/>
    <w:semiHidden/>
    <w:unhideWhenUsed/>
    <w:rsid w:val="00DE1B76"/>
    <w:pPr>
      <w:tabs>
        <w:tab w:val="center" w:pos="4513"/>
        <w:tab w:val="right" w:pos="9026"/>
      </w:tabs>
    </w:pPr>
  </w:style>
  <w:style w:type="character" w:customStyle="1" w:styleId="FooterChar">
    <w:name w:val="Footer Char"/>
    <w:basedOn w:val="DefaultParagraphFont"/>
    <w:link w:val="Footer"/>
    <w:uiPriority w:val="99"/>
    <w:semiHidden/>
    <w:rsid w:val="00DE1B76"/>
  </w:style>
  <w:style w:type="character" w:styleId="FootnoteReference">
    <w:name w:val="footnote reference"/>
    <w:basedOn w:val="DefaultParagraphFont"/>
    <w:uiPriority w:val="99"/>
    <w:semiHidden/>
    <w:unhideWhenUsed/>
    <w:rsid w:val="00DE1B76"/>
    <w:rPr>
      <w:vertAlign w:val="superscript"/>
    </w:rPr>
  </w:style>
  <w:style w:type="paragraph" w:styleId="FootnoteText">
    <w:name w:val="footnote text"/>
    <w:basedOn w:val="Normal"/>
    <w:link w:val="FootnoteTextChar"/>
    <w:uiPriority w:val="99"/>
    <w:semiHidden/>
    <w:unhideWhenUsed/>
    <w:rsid w:val="00DE1B76"/>
    <w:rPr>
      <w:sz w:val="20"/>
      <w:szCs w:val="20"/>
    </w:rPr>
  </w:style>
  <w:style w:type="character" w:customStyle="1" w:styleId="FootnoteTextChar">
    <w:name w:val="Footnote Text Char"/>
    <w:basedOn w:val="DefaultParagraphFont"/>
    <w:link w:val="FootnoteText"/>
    <w:uiPriority w:val="99"/>
    <w:semiHidden/>
    <w:rsid w:val="00DE1B76"/>
    <w:rPr>
      <w:sz w:val="20"/>
      <w:szCs w:val="20"/>
    </w:rPr>
  </w:style>
  <w:style w:type="character" w:styleId="Hashtag">
    <w:name w:val="Hashtag"/>
    <w:basedOn w:val="DefaultParagraphFont"/>
    <w:uiPriority w:val="99"/>
    <w:semiHidden/>
    <w:unhideWhenUsed/>
    <w:rsid w:val="00DE1B76"/>
    <w:rPr>
      <w:color w:val="2B579A"/>
      <w:shd w:val="clear" w:color="auto" w:fill="E1DFDD"/>
    </w:rPr>
  </w:style>
  <w:style w:type="paragraph" w:styleId="Header">
    <w:name w:val="header"/>
    <w:basedOn w:val="Normal"/>
    <w:link w:val="HeaderChar"/>
    <w:unhideWhenUsed/>
    <w:rsid w:val="00DE1B76"/>
    <w:pPr>
      <w:tabs>
        <w:tab w:val="center" w:pos="4513"/>
        <w:tab w:val="right" w:pos="9026"/>
      </w:tabs>
    </w:pPr>
  </w:style>
  <w:style w:type="character" w:customStyle="1" w:styleId="HeaderChar">
    <w:name w:val="Header Char"/>
    <w:basedOn w:val="DefaultParagraphFont"/>
    <w:link w:val="Header"/>
    <w:uiPriority w:val="99"/>
    <w:semiHidden/>
    <w:rsid w:val="00DE1B76"/>
  </w:style>
  <w:style w:type="character" w:customStyle="1" w:styleId="Heading1Char">
    <w:name w:val="Heading 1 Char"/>
    <w:basedOn w:val="DefaultParagraphFont"/>
    <w:link w:val="Heading1"/>
    <w:uiPriority w:val="9"/>
    <w:rsid w:val="00DE1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B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B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B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B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B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B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B76"/>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DE1B76"/>
  </w:style>
  <w:style w:type="paragraph" w:styleId="HTMLAddress">
    <w:name w:val="HTML Address"/>
    <w:basedOn w:val="Normal"/>
    <w:link w:val="HTMLAddressChar"/>
    <w:uiPriority w:val="99"/>
    <w:semiHidden/>
    <w:unhideWhenUsed/>
    <w:rsid w:val="00DE1B76"/>
    <w:rPr>
      <w:i/>
      <w:iCs/>
    </w:rPr>
  </w:style>
  <w:style w:type="character" w:customStyle="1" w:styleId="HTMLAddressChar">
    <w:name w:val="HTML Address Char"/>
    <w:basedOn w:val="DefaultParagraphFont"/>
    <w:link w:val="HTMLAddress"/>
    <w:uiPriority w:val="99"/>
    <w:semiHidden/>
    <w:rsid w:val="00DE1B76"/>
    <w:rPr>
      <w:i/>
      <w:iCs/>
    </w:rPr>
  </w:style>
  <w:style w:type="character" w:styleId="HTMLCite">
    <w:name w:val="HTML Cite"/>
    <w:basedOn w:val="DefaultParagraphFont"/>
    <w:uiPriority w:val="99"/>
    <w:semiHidden/>
    <w:unhideWhenUsed/>
    <w:rsid w:val="00DE1B76"/>
    <w:rPr>
      <w:i/>
      <w:iCs/>
    </w:rPr>
  </w:style>
  <w:style w:type="character" w:styleId="HTMLCode">
    <w:name w:val="HTML Code"/>
    <w:basedOn w:val="DefaultParagraphFont"/>
    <w:uiPriority w:val="99"/>
    <w:semiHidden/>
    <w:unhideWhenUsed/>
    <w:rsid w:val="00DE1B76"/>
    <w:rPr>
      <w:rFonts w:ascii="Consolas" w:hAnsi="Consolas"/>
      <w:sz w:val="20"/>
      <w:szCs w:val="20"/>
    </w:rPr>
  </w:style>
  <w:style w:type="character" w:styleId="HTMLDefinition">
    <w:name w:val="HTML Definition"/>
    <w:basedOn w:val="DefaultParagraphFont"/>
    <w:uiPriority w:val="99"/>
    <w:semiHidden/>
    <w:unhideWhenUsed/>
    <w:rsid w:val="00DE1B76"/>
    <w:rPr>
      <w:i/>
      <w:iCs/>
    </w:rPr>
  </w:style>
  <w:style w:type="character" w:styleId="HTMLKeyboard">
    <w:name w:val="HTML Keyboard"/>
    <w:basedOn w:val="DefaultParagraphFont"/>
    <w:uiPriority w:val="99"/>
    <w:semiHidden/>
    <w:unhideWhenUsed/>
    <w:rsid w:val="00DE1B76"/>
    <w:rPr>
      <w:rFonts w:ascii="Consolas" w:hAnsi="Consolas"/>
      <w:sz w:val="20"/>
      <w:szCs w:val="20"/>
    </w:rPr>
  </w:style>
  <w:style w:type="paragraph" w:styleId="HTMLPreformatted">
    <w:name w:val="HTML Preformatted"/>
    <w:basedOn w:val="Normal"/>
    <w:link w:val="HTMLPreformattedChar"/>
    <w:uiPriority w:val="99"/>
    <w:semiHidden/>
    <w:unhideWhenUsed/>
    <w:rsid w:val="00DE1B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1B76"/>
    <w:rPr>
      <w:rFonts w:ascii="Consolas" w:hAnsi="Consolas"/>
      <w:sz w:val="20"/>
      <w:szCs w:val="20"/>
    </w:rPr>
  </w:style>
  <w:style w:type="character" w:styleId="HTMLSample">
    <w:name w:val="HTML Sample"/>
    <w:basedOn w:val="DefaultParagraphFont"/>
    <w:uiPriority w:val="99"/>
    <w:semiHidden/>
    <w:unhideWhenUsed/>
    <w:rsid w:val="00DE1B76"/>
    <w:rPr>
      <w:rFonts w:ascii="Consolas" w:hAnsi="Consolas"/>
      <w:sz w:val="24"/>
      <w:szCs w:val="24"/>
    </w:rPr>
  </w:style>
  <w:style w:type="character" w:styleId="HTMLTypewriter">
    <w:name w:val="HTML Typewriter"/>
    <w:basedOn w:val="DefaultParagraphFont"/>
    <w:uiPriority w:val="99"/>
    <w:semiHidden/>
    <w:unhideWhenUsed/>
    <w:rsid w:val="00DE1B76"/>
    <w:rPr>
      <w:rFonts w:ascii="Consolas" w:hAnsi="Consolas"/>
      <w:sz w:val="20"/>
      <w:szCs w:val="20"/>
    </w:rPr>
  </w:style>
  <w:style w:type="character" w:styleId="HTMLVariable">
    <w:name w:val="HTML Variable"/>
    <w:basedOn w:val="DefaultParagraphFont"/>
    <w:uiPriority w:val="99"/>
    <w:semiHidden/>
    <w:unhideWhenUsed/>
    <w:rsid w:val="00DE1B76"/>
    <w:rPr>
      <w:i/>
      <w:iCs/>
    </w:rPr>
  </w:style>
  <w:style w:type="character" w:styleId="Hyperlink">
    <w:name w:val="Hyperlink"/>
    <w:basedOn w:val="DefaultParagraphFont"/>
    <w:uiPriority w:val="99"/>
    <w:semiHidden/>
    <w:unhideWhenUsed/>
    <w:rsid w:val="00DE1B76"/>
    <w:rPr>
      <w:color w:val="0563C1" w:themeColor="hyperlink"/>
      <w:u w:val="single"/>
    </w:rPr>
  </w:style>
  <w:style w:type="paragraph" w:styleId="Index1">
    <w:name w:val="index 1"/>
    <w:basedOn w:val="Normal"/>
    <w:next w:val="Normal"/>
    <w:autoRedefine/>
    <w:uiPriority w:val="99"/>
    <w:semiHidden/>
    <w:unhideWhenUsed/>
    <w:rsid w:val="00DE1B76"/>
    <w:pPr>
      <w:ind w:left="220" w:hanging="220"/>
    </w:pPr>
  </w:style>
  <w:style w:type="paragraph" w:styleId="Index2">
    <w:name w:val="index 2"/>
    <w:basedOn w:val="Normal"/>
    <w:next w:val="Normal"/>
    <w:autoRedefine/>
    <w:uiPriority w:val="99"/>
    <w:semiHidden/>
    <w:unhideWhenUsed/>
    <w:rsid w:val="00DE1B76"/>
    <w:pPr>
      <w:ind w:left="440" w:hanging="220"/>
    </w:pPr>
  </w:style>
  <w:style w:type="paragraph" w:styleId="Index3">
    <w:name w:val="index 3"/>
    <w:basedOn w:val="Normal"/>
    <w:next w:val="Normal"/>
    <w:autoRedefine/>
    <w:uiPriority w:val="99"/>
    <w:semiHidden/>
    <w:unhideWhenUsed/>
    <w:rsid w:val="00DE1B76"/>
    <w:pPr>
      <w:ind w:left="660" w:hanging="220"/>
    </w:pPr>
  </w:style>
  <w:style w:type="paragraph" w:styleId="Index4">
    <w:name w:val="index 4"/>
    <w:basedOn w:val="Normal"/>
    <w:next w:val="Normal"/>
    <w:autoRedefine/>
    <w:uiPriority w:val="99"/>
    <w:semiHidden/>
    <w:unhideWhenUsed/>
    <w:rsid w:val="00DE1B76"/>
    <w:pPr>
      <w:ind w:left="880" w:hanging="220"/>
    </w:pPr>
  </w:style>
  <w:style w:type="paragraph" w:styleId="Index5">
    <w:name w:val="index 5"/>
    <w:basedOn w:val="Normal"/>
    <w:next w:val="Normal"/>
    <w:autoRedefine/>
    <w:uiPriority w:val="99"/>
    <w:semiHidden/>
    <w:unhideWhenUsed/>
    <w:rsid w:val="00DE1B76"/>
    <w:pPr>
      <w:ind w:left="1100" w:hanging="220"/>
    </w:pPr>
  </w:style>
  <w:style w:type="paragraph" w:styleId="Index6">
    <w:name w:val="index 6"/>
    <w:basedOn w:val="Normal"/>
    <w:next w:val="Normal"/>
    <w:autoRedefine/>
    <w:uiPriority w:val="99"/>
    <w:semiHidden/>
    <w:unhideWhenUsed/>
    <w:rsid w:val="00DE1B76"/>
    <w:pPr>
      <w:ind w:left="1320" w:hanging="220"/>
    </w:pPr>
  </w:style>
  <w:style w:type="paragraph" w:styleId="Index7">
    <w:name w:val="index 7"/>
    <w:basedOn w:val="Normal"/>
    <w:next w:val="Normal"/>
    <w:autoRedefine/>
    <w:uiPriority w:val="99"/>
    <w:semiHidden/>
    <w:unhideWhenUsed/>
    <w:rsid w:val="00DE1B76"/>
    <w:pPr>
      <w:ind w:left="1540" w:hanging="220"/>
    </w:pPr>
  </w:style>
  <w:style w:type="paragraph" w:styleId="Index8">
    <w:name w:val="index 8"/>
    <w:basedOn w:val="Normal"/>
    <w:next w:val="Normal"/>
    <w:autoRedefine/>
    <w:uiPriority w:val="99"/>
    <w:semiHidden/>
    <w:unhideWhenUsed/>
    <w:rsid w:val="00DE1B76"/>
    <w:pPr>
      <w:ind w:left="1760" w:hanging="220"/>
    </w:pPr>
  </w:style>
  <w:style w:type="paragraph" w:styleId="Index9">
    <w:name w:val="index 9"/>
    <w:basedOn w:val="Normal"/>
    <w:next w:val="Normal"/>
    <w:autoRedefine/>
    <w:uiPriority w:val="99"/>
    <w:semiHidden/>
    <w:unhideWhenUsed/>
    <w:rsid w:val="00DE1B76"/>
    <w:pPr>
      <w:ind w:left="1980" w:hanging="220"/>
    </w:pPr>
  </w:style>
  <w:style w:type="paragraph" w:styleId="IndexHeading">
    <w:name w:val="index heading"/>
    <w:basedOn w:val="Normal"/>
    <w:next w:val="Index1"/>
    <w:uiPriority w:val="99"/>
    <w:semiHidden/>
    <w:unhideWhenUsed/>
    <w:rsid w:val="00DE1B76"/>
    <w:rPr>
      <w:rFonts w:asciiTheme="majorHAnsi" w:eastAsiaTheme="majorEastAsia" w:hAnsiTheme="majorHAnsi" w:cstheme="majorBidi"/>
      <w:b/>
      <w:bCs/>
    </w:rPr>
  </w:style>
  <w:style w:type="character" w:styleId="IntenseEmphasis">
    <w:name w:val="Intense Emphasis"/>
    <w:basedOn w:val="DefaultParagraphFont"/>
    <w:uiPriority w:val="21"/>
    <w:rsid w:val="00DE1B76"/>
    <w:rPr>
      <w:i/>
      <w:iCs/>
      <w:color w:val="4472C4" w:themeColor="accent1"/>
    </w:rPr>
  </w:style>
  <w:style w:type="paragraph" w:styleId="IntenseQuote">
    <w:name w:val="Intense Quote"/>
    <w:basedOn w:val="Normal"/>
    <w:next w:val="Normal"/>
    <w:link w:val="IntenseQuoteChar"/>
    <w:uiPriority w:val="30"/>
    <w:rsid w:val="00DE1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1B76"/>
    <w:rPr>
      <w:i/>
      <w:iCs/>
      <w:color w:val="4472C4" w:themeColor="accent1"/>
    </w:rPr>
  </w:style>
  <w:style w:type="character" w:styleId="IntenseReference">
    <w:name w:val="Intense Reference"/>
    <w:basedOn w:val="DefaultParagraphFont"/>
    <w:uiPriority w:val="32"/>
    <w:rsid w:val="00DE1B76"/>
    <w:rPr>
      <w:b/>
      <w:bCs/>
      <w:smallCaps/>
      <w:color w:val="4472C4" w:themeColor="accent1"/>
      <w:spacing w:val="5"/>
    </w:rPr>
  </w:style>
  <w:style w:type="character" w:styleId="LineNumber">
    <w:name w:val="line number"/>
    <w:basedOn w:val="DefaultParagraphFont"/>
    <w:uiPriority w:val="99"/>
    <w:semiHidden/>
    <w:unhideWhenUsed/>
    <w:rsid w:val="00DE1B76"/>
  </w:style>
  <w:style w:type="paragraph" w:styleId="List">
    <w:name w:val="List"/>
    <w:basedOn w:val="Normal"/>
    <w:uiPriority w:val="99"/>
    <w:semiHidden/>
    <w:unhideWhenUsed/>
    <w:rsid w:val="00DE1B76"/>
    <w:pPr>
      <w:ind w:left="283" w:hanging="283"/>
      <w:contextualSpacing/>
    </w:pPr>
  </w:style>
  <w:style w:type="paragraph" w:styleId="List2">
    <w:name w:val="List 2"/>
    <w:basedOn w:val="Normal"/>
    <w:uiPriority w:val="99"/>
    <w:semiHidden/>
    <w:unhideWhenUsed/>
    <w:rsid w:val="00DE1B76"/>
    <w:pPr>
      <w:ind w:left="566" w:hanging="283"/>
      <w:contextualSpacing/>
    </w:pPr>
  </w:style>
  <w:style w:type="paragraph" w:styleId="List3">
    <w:name w:val="List 3"/>
    <w:basedOn w:val="Normal"/>
    <w:uiPriority w:val="99"/>
    <w:semiHidden/>
    <w:unhideWhenUsed/>
    <w:rsid w:val="00DE1B76"/>
    <w:pPr>
      <w:ind w:left="849" w:hanging="283"/>
      <w:contextualSpacing/>
    </w:pPr>
  </w:style>
  <w:style w:type="paragraph" w:styleId="List4">
    <w:name w:val="List 4"/>
    <w:basedOn w:val="Normal"/>
    <w:uiPriority w:val="99"/>
    <w:semiHidden/>
    <w:unhideWhenUsed/>
    <w:rsid w:val="00DE1B76"/>
    <w:pPr>
      <w:ind w:left="1132" w:hanging="283"/>
      <w:contextualSpacing/>
    </w:pPr>
  </w:style>
  <w:style w:type="paragraph" w:styleId="List5">
    <w:name w:val="List 5"/>
    <w:basedOn w:val="Normal"/>
    <w:uiPriority w:val="99"/>
    <w:semiHidden/>
    <w:unhideWhenUsed/>
    <w:rsid w:val="00DE1B76"/>
    <w:pPr>
      <w:ind w:left="1415" w:hanging="283"/>
      <w:contextualSpacing/>
    </w:pPr>
  </w:style>
  <w:style w:type="paragraph" w:styleId="ListBullet">
    <w:name w:val="List Bullet"/>
    <w:basedOn w:val="Normal"/>
    <w:uiPriority w:val="99"/>
    <w:semiHidden/>
    <w:unhideWhenUsed/>
    <w:rsid w:val="00DE1B76"/>
    <w:pPr>
      <w:numPr>
        <w:numId w:val="1"/>
      </w:numPr>
      <w:contextualSpacing/>
    </w:pPr>
  </w:style>
  <w:style w:type="paragraph" w:styleId="ListBullet2">
    <w:name w:val="List Bullet 2"/>
    <w:basedOn w:val="Normal"/>
    <w:uiPriority w:val="99"/>
    <w:semiHidden/>
    <w:unhideWhenUsed/>
    <w:rsid w:val="00DE1B76"/>
    <w:pPr>
      <w:numPr>
        <w:numId w:val="2"/>
      </w:numPr>
      <w:contextualSpacing/>
    </w:pPr>
  </w:style>
  <w:style w:type="paragraph" w:styleId="ListBullet3">
    <w:name w:val="List Bullet 3"/>
    <w:basedOn w:val="Normal"/>
    <w:uiPriority w:val="99"/>
    <w:semiHidden/>
    <w:unhideWhenUsed/>
    <w:rsid w:val="00DE1B76"/>
    <w:pPr>
      <w:numPr>
        <w:numId w:val="3"/>
      </w:numPr>
      <w:contextualSpacing/>
    </w:pPr>
  </w:style>
  <w:style w:type="paragraph" w:styleId="ListBullet4">
    <w:name w:val="List Bullet 4"/>
    <w:basedOn w:val="Normal"/>
    <w:uiPriority w:val="99"/>
    <w:semiHidden/>
    <w:unhideWhenUsed/>
    <w:rsid w:val="00DE1B76"/>
    <w:pPr>
      <w:numPr>
        <w:numId w:val="4"/>
      </w:numPr>
      <w:contextualSpacing/>
    </w:pPr>
  </w:style>
  <w:style w:type="paragraph" w:styleId="ListBullet5">
    <w:name w:val="List Bullet 5"/>
    <w:basedOn w:val="Normal"/>
    <w:uiPriority w:val="99"/>
    <w:semiHidden/>
    <w:unhideWhenUsed/>
    <w:rsid w:val="00DE1B76"/>
    <w:pPr>
      <w:numPr>
        <w:numId w:val="5"/>
      </w:numPr>
      <w:contextualSpacing/>
    </w:pPr>
  </w:style>
  <w:style w:type="paragraph" w:styleId="ListContinue">
    <w:name w:val="List Continue"/>
    <w:basedOn w:val="Normal"/>
    <w:uiPriority w:val="99"/>
    <w:semiHidden/>
    <w:unhideWhenUsed/>
    <w:rsid w:val="00DE1B76"/>
    <w:pPr>
      <w:spacing w:after="120"/>
      <w:ind w:left="283"/>
      <w:contextualSpacing/>
    </w:pPr>
  </w:style>
  <w:style w:type="paragraph" w:styleId="ListContinue2">
    <w:name w:val="List Continue 2"/>
    <w:basedOn w:val="Normal"/>
    <w:uiPriority w:val="99"/>
    <w:semiHidden/>
    <w:unhideWhenUsed/>
    <w:rsid w:val="00DE1B76"/>
    <w:pPr>
      <w:spacing w:after="120"/>
      <w:ind w:left="566"/>
      <w:contextualSpacing/>
    </w:pPr>
  </w:style>
  <w:style w:type="paragraph" w:styleId="ListContinue3">
    <w:name w:val="List Continue 3"/>
    <w:basedOn w:val="Normal"/>
    <w:uiPriority w:val="99"/>
    <w:semiHidden/>
    <w:unhideWhenUsed/>
    <w:rsid w:val="00DE1B76"/>
    <w:pPr>
      <w:spacing w:after="120"/>
      <w:ind w:left="849"/>
      <w:contextualSpacing/>
    </w:pPr>
  </w:style>
  <w:style w:type="paragraph" w:styleId="ListContinue4">
    <w:name w:val="List Continue 4"/>
    <w:basedOn w:val="Normal"/>
    <w:uiPriority w:val="99"/>
    <w:semiHidden/>
    <w:unhideWhenUsed/>
    <w:rsid w:val="00DE1B76"/>
    <w:pPr>
      <w:spacing w:after="120"/>
      <w:ind w:left="1132"/>
      <w:contextualSpacing/>
    </w:pPr>
  </w:style>
  <w:style w:type="paragraph" w:styleId="ListContinue5">
    <w:name w:val="List Continue 5"/>
    <w:basedOn w:val="Normal"/>
    <w:uiPriority w:val="99"/>
    <w:semiHidden/>
    <w:unhideWhenUsed/>
    <w:rsid w:val="00DE1B76"/>
    <w:pPr>
      <w:spacing w:after="120"/>
      <w:ind w:left="1415"/>
      <w:contextualSpacing/>
    </w:pPr>
  </w:style>
  <w:style w:type="paragraph" w:styleId="ListNumber">
    <w:name w:val="List Number"/>
    <w:basedOn w:val="Normal"/>
    <w:uiPriority w:val="99"/>
    <w:semiHidden/>
    <w:unhideWhenUsed/>
    <w:rsid w:val="00DE1B76"/>
    <w:pPr>
      <w:numPr>
        <w:numId w:val="6"/>
      </w:numPr>
      <w:contextualSpacing/>
    </w:pPr>
  </w:style>
  <w:style w:type="paragraph" w:styleId="ListNumber2">
    <w:name w:val="List Number 2"/>
    <w:basedOn w:val="Normal"/>
    <w:uiPriority w:val="99"/>
    <w:semiHidden/>
    <w:unhideWhenUsed/>
    <w:rsid w:val="00DE1B76"/>
    <w:pPr>
      <w:numPr>
        <w:numId w:val="7"/>
      </w:numPr>
      <w:contextualSpacing/>
    </w:pPr>
  </w:style>
  <w:style w:type="paragraph" w:styleId="ListNumber3">
    <w:name w:val="List Number 3"/>
    <w:basedOn w:val="Normal"/>
    <w:uiPriority w:val="99"/>
    <w:semiHidden/>
    <w:unhideWhenUsed/>
    <w:rsid w:val="00DE1B76"/>
    <w:pPr>
      <w:numPr>
        <w:numId w:val="8"/>
      </w:numPr>
      <w:contextualSpacing/>
    </w:pPr>
  </w:style>
  <w:style w:type="paragraph" w:styleId="ListNumber4">
    <w:name w:val="List Number 4"/>
    <w:basedOn w:val="Normal"/>
    <w:uiPriority w:val="99"/>
    <w:semiHidden/>
    <w:unhideWhenUsed/>
    <w:rsid w:val="00DE1B76"/>
    <w:pPr>
      <w:numPr>
        <w:numId w:val="9"/>
      </w:numPr>
      <w:contextualSpacing/>
    </w:pPr>
  </w:style>
  <w:style w:type="paragraph" w:styleId="ListNumber5">
    <w:name w:val="List Number 5"/>
    <w:basedOn w:val="Normal"/>
    <w:uiPriority w:val="99"/>
    <w:semiHidden/>
    <w:unhideWhenUsed/>
    <w:rsid w:val="00DE1B76"/>
    <w:pPr>
      <w:numPr>
        <w:numId w:val="10"/>
      </w:numPr>
      <w:contextualSpacing/>
    </w:pPr>
  </w:style>
  <w:style w:type="paragraph" w:styleId="ListParagraph">
    <w:name w:val="List Paragraph"/>
    <w:basedOn w:val="Normal"/>
    <w:qFormat/>
    <w:rsid w:val="00DE1B76"/>
    <w:pPr>
      <w:ind w:left="720"/>
      <w:contextualSpacing/>
    </w:pPr>
  </w:style>
  <w:style w:type="paragraph" w:styleId="MacroText">
    <w:name w:val="macro"/>
    <w:link w:val="MacroTextChar"/>
    <w:uiPriority w:val="99"/>
    <w:semiHidden/>
    <w:unhideWhenUsed/>
    <w:rsid w:val="00DE1B7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E1B76"/>
    <w:rPr>
      <w:rFonts w:ascii="Consolas" w:hAnsi="Consolas"/>
      <w:sz w:val="20"/>
      <w:szCs w:val="20"/>
    </w:rPr>
  </w:style>
  <w:style w:type="character" w:styleId="Mention">
    <w:name w:val="Mention"/>
    <w:basedOn w:val="DefaultParagraphFont"/>
    <w:uiPriority w:val="99"/>
    <w:semiHidden/>
    <w:unhideWhenUsed/>
    <w:rsid w:val="00DE1B76"/>
    <w:rPr>
      <w:color w:val="2B579A"/>
      <w:shd w:val="clear" w:color="auto" w:fill="E1DFDD"/>
    </w:rPr>
  </w:style>
  <w:style w:type="paragraph" w:styleId="MessageHeader">
    <w:name w:val="Message Header"/>
    <w:basedOn w:val="Normal"/>
    <w:link w:val="MessageHeaderChar"/>
    <w:uiPriority w:val="99"/>
    <w:semiHidden/>
    <w:unhideWhenUsed/>
    <w:rsid w:val="00DE1B7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E1B76"/>
    <w:rPr>
      <w:rFonts w:asciiTheme="majorHAnsi" w:eastAsiaTheme="majorEastAsia" w:hAnsiTheme="majorHAnsi" w:cstheme="majorBidi"/>
      <w:sz w:val="24"/>
      <w:szCs w:val="24"/>
      <w:shd w:val="pct20" w:color="auto" w:fill="auto"/>
    </w:rPr>
  </w:style>
  <w:style w:type="paragraph" w:styleId="NoSpacing">
    <w:name w:val="No Spacing"/>
    <w:uiPriority w:val="1"/>
    <w:rsid w:val="00DE1B76"/>
    <w:pPr>
      <w:spacing w:after="0" w:line="240" w:lineRule="auto"/>
    </w:pPr>
  </w:style>
  <w:style w:type="paragraph" w:styleId="NormalWeb">
    <w:name w:val="Normal (Web)"/>
    <w:basedOn w:val="Normal"/>
    <w:uiPriority w:val="99"/>
    <w:semiHidden/>
    <w:unhideWhenUsed/>
    <w:rsid w:val="00DE1B76"/>
  </w:style>
  <w:style w:type="paragraph" w:styleId="NormalIndent">
    <w:name w:val="Normal Indent"/>
    <w:basedOn w:val="Normal"/>
    <w:uiPriority w:val="99"/>
    <w:semiHidden/>
    <w:unhideWhenUsed/>
    <w:rsid w:val="00DE1B76"/>
    <w:pPr>
      <w:ind w:left="720"/>
    </w:pPr>
  </w:style>
  <w:style w:type="paragraph" w:styleId="NoteHeading">
    <w:name w:val="Note Heading"/>
    <w:basedOn w:val="Normal"/>
    <w:next w:val="Normal"/>
    <w:link w:val="NoteHeadingChar"/>
    <w:uiPriority w:val="99"/>
    <w:semiHidden/>
    <w:unhideWhenUsed/>
    <w:rsid w:val="00DE1B76"/>
  </w:style>
  <w:style w:type="character" w:customStyle="1" w:styleId="NoteHeadingChar">
    <w:name w:val="Note Heading Char"/>
    <w:basedOn w:val="DefaultParagraphFont"/>
    <w:link w:val="NoteHeading"/>
    <w:uiPriority w:val="99"/>
    <w:semiHidden/>
    <w:rsid w:val="00DE1B76"/>
  </w:style>
  <w:style w:type="character" w:styleId="PageNumber">
    <w:name w:val="page number"/>
    <w:basedOn w:val="DefaultParagraphFont"/>
    <w:uiPriority w:val="99"/>
    <w:semiHidden/>
    <w:unhideWhenUsed/>
    <w:rsid w:val="00DE1B76"/>
  </w:style>
  <w:style w:type="character" w:styleId="PlaceholderText">
    <w:name w:val="Placeholder Text"/>
    <w:basedOn w:val="DefaultParagraphFont"/>
    <w:uiPriority w:val="99"/>
    <w:semiHidden/>
    <w:rsid w:val="00DE1B76"/>
    <w:rPr>
      <w:color w:val="808080"/>
    </w:rPr>
  </w:style>
  <w:style w:type="paragraph" w:styleId="PlainText">
    <w:name w:val="Plain Text"/>
    <w:basedOn w:val="Normal"/>
    <w:link w:val="PlainTextChar"/>
    <w:uiPriority w:val="99"/>
    <w:semiHidden/>
    <w:unhideWhenUsed/>
    <w:rsid w:val="00DE1B76"/>
    <w:rPr>
      <w:rFonts w:ascii="Consolas" w:hAnsi="Consolas"/>
      <w:sz w:val="21"/>
      <w:szCs w:val="21"/>
    </w:rPr>
  </w:style>
  <w:style w:type="character" w:customStyle="1" w:styleId="PlainTextChar">
    <w:name w:val="Plain Text Char"/>
    <w:basedOn w:val="DefaultParagraphFont"/>
    <w:link w:val="PlainText"/>
    <w:uiPriority w:val="99"/>
    <w:semiHidden/>
    <w:rsid w:val="00DE1B76"/>
    <w:rPr>
      <w:rFonts w:ascii="Consolas" w:hAnsi="Consolas"/>
      <w:sz w:val="21"/>
      <w:szCs w:val="21"/>
    </w:rPr>
  </w:style>
  <w:style w:type="paragraph" w:styleId="Quote">
    <w:name w:val="Quote"/>
    <w:basedOn w:val="Normal"/>
    <w:next w:val="Normal"/>
    <w:link w:val="QuoteChar"/>
    <w:uiPriority w:val="29"/>
    <w:rsid w:val="00DE1B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1B76"/>
    <w:rPr>
      <w:i/>
      <w:iCs/>
      <w:color w:val="404040" w:themeColor="text1" w:themeTint="BF"/>
    </w:rPr>
  </w:style>
  <w:style w:type="paragraph" w:styleId="Salutation">
    <w:name w:val="Salutation"/>
    <w:basedOn w:val="Normal"/>
    <w:next w:val="Normal"/>
    <w:link w:val="SalutationChar"/>
    <w:uiPriority w:val="99"/>
    <w:semiHidden/>
    <w:unhideWhenUsed/>
    <w:rsid w:val="00DE1B76"/>
  </w:style>
  <w:style w:type="character" w:customStyle="1" w:styleId="SalutationChar">
    <w:name w:val="Salutation Char"/>
    <w:basedOn w:val="DefaultParagraphFont"/>
    <w:link w:val="Salutation"/>
    <w:uiPriority w:val="99"/>
    <w:semiHidden/>
    <w:rsid w:val="00DE1B76"/>
  </w:style>
  <w:style w:type="paragraph" w:styleId="Signature">
    <w:name w:val="Signature"/>
    <w:basedOn w:val="Normal"/>
    <w:link w:val="SignatureChar"/>
    <w:uiPriority w:val="99"/>
    <w:semiHidden/>
    <w:unhideWhenUsed/>
    <w:rsid w:val="00DE1B76"/>
    <w:pPr>
      <w:ind w:left="4252"/>
    </w:pPr>
  </w:style>
  <w:style w:type="character" w:customStyle="1" w:styleId="SignatureChar">
    <w:name w:val="Signature Char"/>
    <w:basedOn w:val="DefaultParagraphFont"/>
    <w:link w:val="Signature"/>
    <w:uiPriority w:val="99"/>
    <w:semiHidden/>
    <w:rsid w:val="00DE1B76"/>
  </w:style>
  <w:style w:type="character" w:styleId="SmartHyperlink">
    <w:name w:val="Smart Hyperlink"/>
    <w:basedOn w:val="DefaultParagraphFont"/>
    <w:uiPriority w:val="99"/>
    <w:semiHidden/>
    <w:unhideWhenUsed/>
    <w:rsid w:val="00DE1B76"/>
    <w:rPr>
      <w:u w:val="dotted"/>
    </w:rPr>
  </w:style>
  <w:style w:type="character" w:styleId="Strong">
    <w:name w:val="Strong"/>
    <w:basedOn w:val="DefaultParagraphFont"/>
    <w:uiPriority w:val="22"/>
    <w:rsid w:val="00DE1B76"/>
    <w:rPr>
      <w:b/>
      <w:bCs/>
    </w:rPr>
  </w:style>
  <w:style w:type="paragraph" w:styleId="Subtitle">
    <w:name w:val="Subtitle"/>
    <w:basedOn w:val="Normal"/>
    <w:next w:val="Normal"/>
    <w:link w:val="SubtitleChar"/>
    <w:uiPriority w:val="11"/>
    <w:rsid w:val="00DE1B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B76"/>
    <w:rPr>
      <w:rFonts w:eastAsiaTheme="minorEastAsia"/>
      <w:color w:val="5A5A5A" w:themeColor="text1" w:themeTint="A5"/>
      <w:spacing w:val="15"/>
    </w:rPr>
  </w:style>
  <w:style w:type="character" w:styleId="SubtleEmphasis">
    <w:name w:val="Subtle Emphasis"/>
    <w:basedOn w:val="DefaultParagraphFont"/>
    <w:uiPriority w:val="19"/>
    <w:rsid w:val="00DE1B76"/>
    <w:rPr>
      <w:i/>
      <w:iCs/>
      <w:color w:val="404040" w:themeColor="text1" w:themeTint="BF"/>
    </w:rPr>
  </w:style>
  <w:style w:type="character" w:styleId="SubtleReference">
    <w:name w:val="Subtle Reference"/>
    <w:basedOn w:val="DefaultParagraphFont"/>
    <w:uiPriority w:val="31"/>
    <w:rsid w:val="00DE1B76"/>
    <w:rPr>
      <w:smallCaps/>
      <w:color w:val="5A5A5A" w:themeColor="text1" w:themeTint="A5"/>
    </w:rPr>
  </w:style>
  <w:style w:type="paragraph" w:styleId="TableofAuthorities">
    <w:name w:val="table of authorities"/>
    <w:basedOn w:val="Normal"/>
    <w:next w:val="Normal"/>
    <w:uiPriority w:val="99"/>
    <w:semiHidden/>
    <w:unhideWhenUsed/>
    <w:rsid w:val="00DE1B76"/>
    <w:pPr>
      <w:ind w:left="220" w:hanging="220"/>
    </w:pPr>
  </w:style>
  <w:style w:type="paragraph" w:styleId="TableofFigures">
    <w:name w:val="table of figures"/>
    <w:basedOn w:val="Normal"/>
    <w:next w:val="Normal"/>
    <w:uiPriority w:val="99"/>
    <w:semiHidden/>
    <w:unhideWhenUsed/>
    <w:rsid w:val="00DE1B76"/>
  </w:style>
  <w:style w:type="paragraph" w:styleId="Title">
    <w:name w:val="Title"/>
    <w:basedOn w:val="Normal"/>
    <w:next w:val="Normal"/>
    <w:link w:val="TitleChar"/>
    <w:uiPriority w:val="10"/>
    <w:rsid w:val="00DE1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B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E1B7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E1B76"/>
    <w:pPr>
      <w:spacing w:after="100"/>
    </w:pPr>
  </w:style>
  <w:style w:type="paragraph" w:styleId="TOC2">
    <w:name w:val="toc 2"/>
    <w:basedOn w:val="Normal"/>
    <w:next w:val="Normal"/>
    <w:autoRedefine/>
    <w:uiPriority w:val="39"/>
    <w:semiHidden/>
    <w:unhideWhenUsed/>
    <w:rsid w:val="00DE1B76"/>
    <w:pPr>
      <w:spacing w:after="100"/>
      <w:ind w:left="220"/>
    </w:pPr>
  </w:style>
  <w:style w:type="paragraph" w:styleId="TOC3">
    <w:name w:val="toc 3"/>
    <w:basedOn w:val="Normal"/>
    <w:next w:val="Normal"/>
    <w:autoRedefine/>
    <w:uiPriority w:val="39"/>
    <w:semiHidden/>
    <w:unhideWhenUsed/>
    <w:rsid w:val="00DE1B76"/>
    <w:pPr>
      <w:spacing w:after="100"/>
      <w:ind w:left="440"/>
    </w:pPr>
  </w:style>
  <w:style w:type="paragraph" w:styleId="TOC4">
    <w:name w:val="toc 4"/>
    <w:basedOn w:val="Normal"/>
    <w:next w:val="Normal"/>
    <w:autoRedefine/>
    <w:uiPriority w:val="39"/>
    <w:semiHidden/>
    <w:unhideWhenUsed/>
    <w:rsid w:val="00DE1B76"/>
    <w:pPr>
      <w:spacing w:after="100"/>
      <w:ind w:left="660"/>
    </w:pPr>
  </w:style>
  <w:style w:type="paragraph" w:styleId="TOC5">
    <w:name w:val="toc 5"/>
    <w:basedOn w:val="Normal"/>
    <w:next w:val="Normal"/>
    <w:autoRedefine/>
    <w:uiPriority w:val="39"/>
    <w:semiHidden/>
    <w:unhideWhenUsed/>
    <w:rsid w:val="00DE1B76"/>
    <w:pPr>
      <w:spacing w:after="100"/>
      <w:ind w:left="880"/>
    </w:pPr>
  </w:style>
  <w:style w:type="paragraph" w:styleId="TOC6">
    <w:name w:val="toc 6"/>
    <w:basedOn w:val="Normal"/>
    <w:next w:val="Normal"/>
    <w:autoRedefine/>
    <w:uiPriority w:val="39"/>
    <w:semiHidden/>
    <w:unhideWhenUsed/>
    <w:rsid w:val="00DE1B76"/>
    <w:pPr>
      <w:spacing w:after="100"/>
      <w:ind w:left="1100"/>
    </w:pPr>
  </w:style>
  <w:style w:type="paragraph" w:styleId="TOC7">
    <w:name w:val="toc 7"/>
    <w:basedOn w:val="Normal"/>
    <w:next w:val="Normal"/>
    <w:autoRedefine/>
    <w:uiPriority w:val="39"/>
    <w:semiHidden/>
    <w:unhideWhenUsed/>
    <w:rsid w:val="00DE1B76"/>
    <w:pPr>
      <w:spacing w:after="100"/>
      <w:ind w:left="1320"/>
    </w:pPr>
  </w:style>
  <w:style w:type="paragraph" w:styleId="TOC8">
    <w:name w:val="toc 8"/>
    <w:basedOn w:val="Normal"/>
    <w:next w:val="Normal"/>
    <w:autoRedefine/>
    <w:uiPriority w:val="39"/>
    <w:semiHidden/>
    <w:unhideWhenUsed/>
    <w:rsid w:val="00DE1B76"/>
    <w:pPr>
      <w:spacing w:after="100"/>
      <w:ind w:left="1540"/>
    </w:pPr>
  </w:style>
  <w:style w:type="paragraph" w:styleId="TOC9">
    <w:name w:val="toc 9"/>
    <w:basedOn w:val="Normal"/>
    <w:next w:val="Normal"/>
    <w:autoRedefine/>
    <w:uiPriority w:val="39"/>
    <w:semiHidden/>
    <w:unhideWhenUsed/>
    <w:rsid w:val="00DE1B76"/>
    <w:pPr>
      <w:spacing w:after="100"/>
      <w:ind w:left="1760"/>
    </w:pPr>
  </w:style>
  <w:style w:type="paragraph" w:styleId="TOCHeading">
    <w:name w:val="TOC Heading"/>
    <w:basedOn w:val="Heading1"/>
    <w:next w:val="Normal"/>
    <w:uiPriority w:val="39"/>
    <w:semiHidden/>
    <w:unhideWhenUsed/>
    <w:rsid w:val="00DE1B76"/>
    <w:pPr>
      <w:outlineLvl w:val="9"/>
    </w:pPr>
  </w:style>
  <w:style w:type="character" w:styleId="UnresolvedMention">
    <w:name w:val="Unresolved Mention"/>
    <w:basedOn w:val="DefaultParagraphFont"/>
    <w:uiPriority w:val="99"/>
    <w:semiHidden/>
    <w:unhideWhenUsed/>
    <w:rsid w:val="00DE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mailto:sunil.chavan@zensa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Agrawal</dc:creator>
  <cp:keywords/>
  <dc:description/>
  <cp:lastModifiedBy>Madhumita Gotmare</cp:lastModifiedBy>
  <cp:revision>3</cp:revision>
  <dcterms:created xsi:type="dcterms:W3CDTF">2021-07-21T05:26:00Z</dcterms:created>
  <dcterms:modified xsi:type="dcterms:W3CDTF">2021-07-21T09:59:00Z</dcterms:modified>
</cp:coreProperties>
</file>